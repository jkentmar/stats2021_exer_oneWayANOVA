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2D539" w14:textId="77777777" w:rsidR="00C775E3" w:rsidRPr="00A45060" w:rsidRDefault="00C775E3" w:rsidP="00C775E3">
      <w:pPr>
        <w:pStyle w:val="ListParagraph"/>
        <w:widowControl w:val="0"/>
        <w:numPr>
          <w:ilvl w:val="0"/>
          <w:numId w:val="1"/>
        </w:numPr>
        <w:spacing w:before="240"/>
        <w:rPr>
          <w:rFonts w:asciiTheme="minorHAnsi" w:hAnsiTheme="minorHAnsi" w:cstheme="minorHAnsi"/>
        </w:rPr>
      </w:pPr>
      <w:r w:rsidRPr="00A45060">
        <w:rPr>
          <w:rFonts w:asciiTheme="minorHAnsi" w:hAnsiTheme="minorHAnsi" w:cstheme="minorHAnsi"/>
        </w:rPr>
        <w:t>What is your name?</w:t>
      </w:r>
    </w:p>
    <w:p w14:paraId="72CABC2D" w14:textId="77777777" w:rsidR="009F6947" w:rsidRPr="00A45060" w:rsidRDefault="00C775E3" w:rsidP="00C775E3">
      <w:pPr>
        <w:pStyle w:val="ListParagraph"/>
        <w:widowControl w:val="0"/>
        <w:numPr>
          <w:ilvl w:val="0"/>
          <w:numId w:val="1"/>
        </w:numPr>
        <w:spacing w:before="240"/>
        <w:rPr>
          <w:rFonts w:asciiTheme="minorHAnsi" w:hAnsiTheme="minorHAnsi" w:cstheme="minorHAnsi"/>
        </w:rPr>
      </w:pPr>
      <w:r w:rsidRPr="00A45060">
        <w:rPr>
          <w:rFonts w:asciiTheme="minorHAnsi" w:hAnsiTheme="minorHAnsi" w:cstheme="minorHAnsi"/>
        </w:rPr>
        <w:t>When conducting statistical analyses, we should always keep in mind the larger context in which we are working with data. What are steps in the research process which are completed before we analyze data? (Hint: This was on the week 1 assignment.)</w:t>
      </w:r>
    </w:p>
    <w:p w14:paraId="66A20DB2" w14:textId="77777777" w:rsidR="00C775E3" w:rsidRPr="00A45060" w:rsidRDefault="00C775E3" w:rsidP="00C775E3">
      <w:pPr>
        <w:pStyle w:val="ListParagraph"/>
        <w:widowControl w:val="0"/>
        <w:numPr>
          <w:ilvl w:val="1"/>
          <w:numId w:val="1"/>
        </w:numPr>
        <w:spacing w:before="240"/>
        <w:rPr>
          <w:rFonts w:asciiTheme="minorHAnsi" w:hAnsiTheme="minorHAnsi" w:cstheme="minorHAnsi"/>
        </w:rPr>
      </w:pPr>
    </w:p>
    <w:p w14:paraId="71F44F89" w14:textId="77777777" w:rsidR="00C775E3" w:rsidRPr="00A45060" w:rsidRDefault="00C775E3" w:rsidP="00C775E3">
      <w:pPr>
        <w:pStyle w:val="ListParagraph"/>
        <w:widowControl w:val="0"/>
        <w:numPr>
          <w:ilvl w:val="1"/>
          <w:numId w:val="1"/>
        </w:numPr>
        <w:spacing w:before="240"/>
        <w:rPr>
          <w:rFonts w:asciiTheme="minorHAnsi" w:hAnsiTheme="minorHAnsi" w:cstheme="minorHAnsi"/>
        </w:rPr>
      </w:pPr>
    </w:p>
    <w:p w14:paraId="449C2DDC" w14:textId="77777777" w:rsidR="00C775E3" w:rsidRPr="00A45060" w:rsidRDefault="00C775E3" w:rsidP="00C775E3">
      <w:pPr>
        <w:pStyle w:val="ListParagraph"/>
        <w:widowControl w:val="0"/>
        <w:numPr>
          <w:ilvl w:val="1"/>
          <w:numId w:val="1"/>
        </w:numPr>
        <w:spacing w:before="240"/>
        <w:rPr>
          <w:rFonts w:asciiTheme="minorHAnsi" w:hAnsiTheme="minorHAnsi" w:cstheme="minorHAnsi"/>
        </w:rPr>
      </w:pPr>
    </w:p>
    <w:p w14:paraId="36982AC3" w14:textId="77777777" w:rsidR="00C775E3" w:rsidRPr="00A45060" w:rsidRDefault="00C775E3" w:rsidP="00C775E3">
      <w:pPr>
        <w:pStyle w:val="ListParagraph"/>
        <w:widowControl w:val="0"/>
        <w:numPr>
          <w:ilvl w:val="1"/>
          <w:numId w:val="1"/>
        </w:numPr>
        <w:spacing w:before="240"/>
        <w:rPr>
          <w:rFonts w:asciiTheme="minorHAnsi" w:hAnsiTheme="minorHAnsi" w:cstheme="minorHAnsi"/>
        </w:rPr>
      </w:pPr>
    </w:p>
    <w:p w14:paraId="06AD4C84" w14:textId="77777777" w:rsidR="00C775E3" w:rsidRPr="00A45060" w:rsidRDefault="00C775E3" w:rsidP="00C775E3">
      <w:pPr>
        <w:pStyle w:val="ListParagraph"/>
        <w:widowControl w:val="0"/>
        <w:numPr>
          <w:ilvl w:val="0"/>
          <w:numId w:val="1"/>
        </w:numPr>
        <w:spacing w:before="240"/>
        <w:rPr>
          <w:rFonts w:asciiTheme="minorHAnsi" w:hAnsiTheme="minorHAnsi" w:cstheme="minorHAnsi"/>
        </w:rPr>
      </w:pPr>
      <w:r w:rsidRPr="00A45060">
        <w:rPr>
          <w:rFonts w:asciiTheme="minorHAnsi" w:hAnsiTheme="minorHAnsi" w:cstheme="minorHAnsi"/>
        </w:rPr>
        <w:t>Data needs to be examined and any problems fixed before analyses can be done. In statistics, what are 4 main areas to examine as part of pre-analysis checking? (Hint: This was on the week 2 assignment.)</w:t>
      </w:r>
    </w:p>
    <w:p w14:paraId="415D16FB" w14:textId="77777777" w:rsidR="00C775E3" w:rsidRPr="00A45060" w:rsidRDefault="00C775E3" w:rsidP="00C775E3">
      <w:pPr>
        <w:pStyle w:val="ListParagraph"/>
        <w:widowControl w:val="0"/>
        <w:numPr>
          <w:ilvl w:val="0"/>
          <w:numId w:val="1"/>
        </w:numPr>
        <w:spacing w:before="240"/>
        <w:rPr>
          <w:rFonts w:asciiTheme="minorHAnsi" w:hAnsiTheme="minorHAnsi" w:cstheme="minorHAnsi"/>
        </w:rPr>
      </w:pPr>
      <w:r w:rsidRPr="00A45060">
        <w:rPr>
          <w:rFonts w:asciiTheme="minorHAnsi" w:hAnsiTheme="minorHAnsi" w:cstheme="minorHAnsi"/>
        </w:rPr>
        <w:t>What are important steps to complete when checking data accuracy? (Hint: This was on the week 2 assignment.)</w:t>
      </w:r>
    </w:p>
    <w:p w14:paraId="2B476969" w14:textId="77777777" w:rsidR="00C775E3" w:rsidRPr="00EF281D" w:rsidRDefault="00C775E3" w:rsidP="00C775E3">
      <w:pPr>
        <w:pStyle w:val="ListParagraph"/>
        <w:widowControl w:val="0"/>
        <w:numPr>
          <w:ilvl w:val="0"/>
          <w:numId w:val="1"/>
        </w:numPr>
        <w:spacing w:before="240"/>
        <w:rPr>
          <w:rFonts w:asciiTheme="minorHAnsi" w:hAnsiTheme="minorHAnsi" w:cstheme="minorHAnsi"/>
          <w:b/>
        </w:rPr>
      </w:pPr>
      <w:r w:rsidRPr="00EF281D">
        <w:rPr>
          <w:rFonts w:asciiTheme="minorHAnsi" w:hAnsiTheme="minorHAnsi" w:cstheme="minorHAnsi"/>
          <w:b/>
        </w:rPr>
        <w:t xml:space="preserve">Add needed modules to </w:t>
      </w:r>
      <w:proofErr w:type="spellStart"/>
      <w:r w:rsidRPr="00EF281D">
        <w:rPr>
          <w:rFonts w:asciiTheme="minorHAnsi" w:hAnsiTheme="minorHAnsi" w:cstheme="minorHAnsi"/>
          <w:b/>
        </w:rPr>
        <w:t>Jamovi</w:t>
      </w:r>
      <w:proofErr w:type="spellEnd"/>
      <w:r w:rsidRPr="00EF281D">
        <w:rPr>
          <w:rFonts w:asciiTheme="minorHAnsi" w:hAnsiTheme="minorHAnsi" w:cstheme="minorHAnsi"/>
          <w:b/>
        </w:rPr>
        <w:t>.</w:t>
      </w:r>
    </w:p>
    <w:p w14:paraId="6DA3ACE5" w14:textId="77777777" w:rsidR="00C775E3" w:rsidRPr="00A45060" w:rsidRDefault="00C775E3" w:rsidP="00C775E3">
      <w:pPr>
        <w:pStyle w:val="ListParagraph"/>
        <w:widowControl w:val="0"/>
        <w:numPr>
          <w:ilvl w:val="1"/>
          <w:numId w:val="1"/>
        </w:numPr>
        <w:spacing w:before="240"/>
        <w:rPr>
          <w:rFonts w:asciiTheme="minorHAnsi" w:hAnsiTheme="minorHAnsi" w:cstheme="minorHAnsi"/>
        </w:rPr>
      </w:pPr>
      <w:r w:rsidRPr="00A45060">
        <w:rPr>
          <w:rFonts w:asciiTheme="minorHAnsi" w:hAnsiTheme="minorHAnsi" w:cstheme="minorHAnsi"/>
        </w:rPr>
        <w:t xml:space="preserve">We're going to use some of the </w:t>
      </w:r>
      <w:proofErr w:type="spellStart"/>
      <w:r w:rsidRPr="00A45060">
        <w:rPr>
          <w:rFonts w:asciiTheme="minorHAnsi" w:hAnsiTheme="minorHAnsi" w:cstheme="minorHAnsi"/>
        </w:rPr>
        <w:t>Jamovi</w:t>
      </w:r>
      <w:proofErr w:type="spellEnd"/>
      <w:r w:rsidRPr="00A45060">
        <w:rPr>
          <w:rFonts w:asciiTheme="minorHAnsi" w:hAnsiTheme="minorHAnsi" w:cstheme="minorHAnsi"/>
        </w:rPr>
        <w:t xml:space="preserve"> modules. </w:t>
      </w:r>
    </w:p>
    <w:p w14:paraId="3B2CBF88" w14:textId="77777777" w:rsidR="00C775E3" w:rsidRPr="00A45060" w:rsidRDefault="00C775E3" w:rsidP="00C775E3">
      <w:pPr>
        <w:pStyle w:val="ListParagraph"/>
        <w:widowControl w:val="0"/>
        <w:numPr>
          <w:ilvl w:val="1"/>
          <w:numId w:val="1"/>
        </w:numPr>
        <w:spacing w:before="240"/>
        <w:rPr>
          <w:rFonts w:asciiTheme="minorHAnsi" w:hAnsiTheme="minorHAnsi" w:cstheme="minorHAnsi"/>
        </w:rPr>
      </w:pPr>
      <w:r w:rsidRPr="00A45060">
        <w:rPr>
          <w:rFonts w:asciiTheme="minorHAnsi" w:hAnsiTheme="minorHAnsi" w:cstheme="minorHAnsi"/>
        </w:rPr>
        <w:t xml:space="preserve">We need to install them first if they're not already installed. Click on the </w:t>
      </w:r>
      <w:proofErr w:type="spellStart"/>
      <w:r w:rsidRPr="00A45060">
        <w:rPr>
          <w:rFonts w:asciiTheme="minorHAnsi" w:hAnsiTheme="minorHAnsi" w:cstheme="minorHAnsi"/>
        </w:rPr>
        <w:t>Jamovi</w:t>
      </w:r>
      <w:proofErr w:type="spellEnd"/>
      <w:r w:rsidRPr="00A45060">
        <w:rPr>
          <w:rFonts w:asciiTheme="minorHAnsi" w:hAnsiTheme="minorHAnsi" w:cstheme="minorHAnsi"/>
        </w:rPr>
        <w:t xml:space="preserve"> Modules icon on the right-hand side of the </w:t>
      </w:r>
      <w:proofErr w:type="spellStart"/>
      <w:r w:rsidRPr="00A45060">
        <w:rPr>
          <w:rFonts w:asciiTheme="minorHAnsi" w:hAnsiTheme="minorHAnsi" w:cstheme="minorHAnsi"/>
        </w:rPr>
        <w:t>Jamovi</w:t>
      </w:r>
      <w:proofErr w:type="spellEnd"/>
      <w:r w:rsidRPr="00A45060">
        <w:rPr>
          <w:rFonts w:asciiTheme="minorHAnsi" w:hAnsiTheme="minorHAnsi" w:cstheme="minorHAnsi"/>
        </w:rPr>
        <w:t xml:space="preserve"> window. (It looks like a large plus (+) sign in the current version.) Install the following modules:</w:t>
      </w:r>
    </w:p>
    <w:p w14:paraId="3EBCA570" w14:textId="77777777" w:rsidR="00C775E3" w:rsidRPr="00A45060" w:rsidRDefault="00C775E3" w:rsidP="00C775E3">
      <w:pPr>
        <w:pStyle w:val="ListParagraph"/>
        <w:widowControl w:val="0"/>
        <w:numPr>
          <w:ilvl w:val="2"/>
          <w:numId w:val="1"/>
        </w:numPr>
        <w:spacing w:before="240"/>
        <w:rPr>
          <w:rFonts w:asciiTheme="minorHAnsi" w:hAnsiTheme="minorHAnsi" w:cstheme="minorHAnsi"/>
          <w:b/>
        </w:rPr>
      </w:pPr>
      <w:proofErr w:type="spellStart"/>
      <w:r w:rsidRPr="00A45060">
        <w:rPr>
          <w:rFonts w:asciiTheme="minorHAnsi" w:hAnsiTheme="minorHAnsi" w:cstheme="minorHAnsi"/>
          <w:b/>
        </w:rPr>
        <w:t>Statkat</w:t>
      </w:r>
      <w:proofErr w:type="spellEnd"/>
      <w:r w:rsidRPr="00A45060">
        <w:rPr>
          <w:rFonts w:asciiTheme="minorHAnsi" w:hAnsiTheme="minorHAnsi" w:cstheme="minorHAnsi"/>
          <w:b/>
        </w:rPr>
        <w:t xml:space="preserve"> – Method selection tool</w:t>
      </w:r>
    </w:p>
    <w:p w14:paraId="66239C24" w14:textId="77777777" w:rsidR="00C775E3" w:rsidRPr="00A45060" w:rsidRDefault="00C775E3" w:rsidP="00C775E3">
      <w:pPr>
        <w:pStyle w:val="ListParagraph"/>
        <w:widowControl w:val="0"/>
        <w:numPr>
          <w:ilvl w:val="2"/>
          <w:numId w:val="1"/>
        </w:numPr>
        <w:spacing w:before="240"/>
        <w:rPr>
          <w:rFonts w:asciiTheme="minorHAnsi" w:hAnsiTheme="minorHAnsi" w:cstheme="minorHAnsi"/>
          <w:b/>
        </w:rPr>
      </w:pPr>
      <w:proofErr w:type="spellStart"/>
      <w:r w:rsidRPr="00A45060">
        <w:rPr>
          <w:rFonts w:asciiTheme="minorHAnsi" w:hAnsiTheme="minorHAnsi" w:cstheme="minorHAnsi"/>
          <w:b/>
        </w:rPr>
        <w:t>Moretests</w:t>
      </w:r>
      <w:proofErr w:type="spellEnd"/>
    </w:p>
    <w:p w14:paraId="7F2A04D7" w14:textId="77777777" w:rsidR="00C775E3" w:rsidRPr="00A45060" w:rsidRDefault="00C775E3" w:rsidP="00C775E3">
      <w:pPr>
        <w:pStyle w:val="ListParagraph"/>
        <w:widowControl w:val="0"/>
        <w:numPr>
          <w:ilvl w:val="2"/>
          <w:numId w:val="1"/>
        </w:numPr>
        <w:spacing w:before="240"/>
        <w:rPr>
          <w:rFonts w:asciiTheme="minorHAnsi" w:hAnsiTheme="minorHAnsi" w:cstheme="minorHAnsi"/>
          <w:b/>
        </w:rPr>
      </w:pPr>
      <w:proofErr w:type="spellStart"/>
      <w:r w:rsidRPr="00A45060">
        <w:rPr>
          <w:rFonts w:asciiTheme="minorHAnsi" w:hAnsiTheme="minorHAnsi" w:cstheme="minorHAnsi"/>
          <w:b/>
        </w:rPr>
        <w:t>Jsq</w:t>
      </w:r>
      <w:proofErr w:type="spellEnd"/>
      <w:r w:rsidRPr="00A45060">
        <w:rPr>
          <w:rFonts w:asciiTheme="minorHAnsi" w:hAnsiTheme="minorHAnsi" w:cstheme="minorHAnsi"/>
          <w:b/>
        </w:rPr>
        <w:t xml:space="preserve"> – Bayesian Methods</w:t>
      </w:r>
    </w:p>
    <w:p w14:paraId="0A089E4D" w14:textId="77777777" w:rsidR="00C775E3" w:rsidRPr="00A45060" w:rsidRDefault="00C775E3" w:rsidP="00C775E3">
      <w:pPr>
        <w:pStyle w:val="ListParagraph"/>
        <w:widowControl w:val="0"/>
        <w:numPr>
          <w:ilvl w:val="2"/>
          <w:numId w:val="1"/>
        </w:numPr>
        <w:spacing w:before="240"/>
        <w:rPr>
          <w:rFonts w:asciiTheme="minorHAnsi" w:hAnsiTheme="minorHAnsi" w:cstheme="minorHAnsi"/>
          <w:b/>
        </w:rPr>
      </w:pPr>
      <w:r w:rsidRPr="00A45060">
        <w:rPr>
          <w:rFonts w:asciiTheme="minorHAnsi" w:hAnsiTheme="minorHAnsi" w:cstheme="minorHAnsi"/>
          <w:b/>
        </w:rPr>
        <w:t>Walrus</w:t>
      </w:r>
    </w:p>
    <w:p w14:paraId="07AD9C8F" w14:textId="77777777" w:rsidR="00C775E3" w:rsidRPr="00A45060" w:rsidRDefault="00C775E3" w:rsidP="00C775E3">
      <w:pPr>
        <w:pStyle w:val="ListParagraph"/>
        <w:widowControl w:val="0"/>
        <w:numPr>
          <w:ilvl w:val="0"/>
          <w:numId w:val="1"/>
        </w:numPr>
        <w:spacing w:before="240"/>
        <w:rPr>
          <w:rFonts w:asciiTheme="minorHAnsi" w:hAnsiTheme="minorHAnsi" w:cstheme="minorHAnsi"/>
        </w:rPr>
      </w:pPr>
      <w:r w:rsidRPr="00A45060">
        <w:rPr>
          <w:rFonts w:asciiTheme="minorHAnsi" w:hAnsiTheme="minorHAnsi" w:cstheme="minorHAnsi"/>
        </w:rPr>
        <w:t xml:space="preserve">Open the </w:t>
      </w:r>
      <w:proofErr w:type="spellStart"/>
      <w:r w:rsidRPr="00A45060">
        <w:rPr>
          <w:rFonts w:asciiTheme="minorHAnsi" w:hAnsiTheme="minorHAnsi" w:cstheme="minorHAnsi"/>
        </w:rPr>
        <w:t>Puppies.sav</w:t>
      </w:r>
      <w:proofErr w:type="spellEnd"/>
      <w:r w:rsidRPr="00A45060">
        <w:rPr>
          <w:rFonts w:asciiTheme="minorHAnsi" w:hAnsiTheme="minorHAnsi" w:cstheme="minorHAnsi"/>
        </w:rPr>
        <w:t xml:space="preserve"> dataset in </w:t>
      </w:r>
      <w:proofErr w:type="spellStart"/>
      <w:r w:rsidRPr="00A45060">
        <w:rPr>
          <w:rFonts w:asciiTheme="minorHAnsi" w:hAnsiTheme="minorHAnsi" w:cstheme="minorHAnsi"/>
        </w:rPr>
        <w:t>Jamovi</w:t>
      </w:r>
      <w:proofErr w:type="spellEnd"/>
      <w:r w:rsidRPr="00A45060">
        <w:rPr>
          <w:rFonts w:asciiTheme="minorHAnsi" w:hAnsiTheme="minorHAnsi" w:cstheme="minorHAnsi"/>
        </w:rPr>
        <w:t>. (Note any difficulties.)</w:t>
      </w:r>
    </w:p>
    <w:p w14:paraId="2A5BD059" w14:textId="77777777" w:rsidR="00C775E3" w:rsidRPr="00E346CE" w:rsidRDefault="00C775E3" w:rsidP="00C775E3">
      <w:pPr>
        <w:pStyle w:val="ListParagraph"/>
        <w:widowControl w:val="0"/>
        <w:numPr>
          <w:ilvl w:val="1"/>
          <w:numId w:val="1"/>
        </w:numPr>
        <w:spacing w:before="240"/>
        <w:rPr>
          <w:rFonts w:asciiTheme="minorHAnsi" w:hAnsiTheme="minorHAnsi" w:cstheme="minorHAnsi"/>
          <w:color w:val="AEAAAA" w:themeColor="background2" w:themeShade="BF"/>
        </w:rPr>
      </w:pPr>
      <w:r w:rsidRPr="00E346CE">
        <w:rPr>
          <w:rFonts w:asciiTheme="minorHAnsi" w:hAnsiTheme="minorHAnsi" w:cstheme="minorHAnsi"/>
          <w:color w:val="AEAAAA" w:themeColor="background2" w:themeShade="BF"/>
        </w:rPr>
        <w:t xml:space="preserve">A note about the </w:t>
      </w:r>
      <w:proofErr w:type="spellStart"/>
      <w:r w:rsidRPr="00E346CE">
        <w:rPr>
          <w:rFonts w:asciiTheme="minorHAnsi" w:hAnsiTheme="minorHAnsi" w:cstheme="minorHAnsi"/>
          <w:color w:val="AEAAAA" w:themeColor="background2" w:themeShade="BF"/>
        </w:rPr>
        <w:t>Puppies.sav</w:t>
      </w:r>
      <w:proofErr w:type="spellEnd"/>
      <w:r w:rsidRPr="00E346CE">
        <w:rPr>
          <w:rFonts w:asciiTheme="minorHAnsi" w:hAnsiTheme="minorHAnsi" w:cstheme="minorHAnsi"/>
          <w:color w:val="AEAAAA" w:themeColor="background2" w:themeShade="BF"/>
        </w:rPr>
        <w:t xml:space="preserve"> dataset. I love Field’s explanation of ANOVA. But I don’t care much for this dataset for this example. I personally would classify the Happiness variable as ordinal level of measurement which is not really appropriate for the dependent variable in ANOVA. Go ahead and use Happiness as a continuous variable for purpose of this assignment, but if you ever see a rating variable like this with only 10 levels somewhere else in this class, I would call it ordinal.</w:t>
      </w:r>
    </w:p>
    <w:p w14:paraId="1F54BB3A" w14:textId="77777777" w:rsidR="00C775E3" w:rsidRPr="00A45060" w:rsidRDefault="00C775E3" w:rsidP="00C775E3">
      <w:pPr>
        <w:pStyle w:val="ListParagraph"/>
        <w:widowControl w:val="0"/>
        <w:numPr>
          <w:ilvl w:val="0"/>
          <w:numId w:val="1"/>
        </w:numPr>
        <w:spacing w:before="240"/>
        <w:rPr>
          <w:rFonts w:asciiTheme="minorHAnsi" w:hAnsiTheme="minorHAnsi" w:cstheme="minorHAnsi"/>
        </w:rPr>
      </w:pPr>
      <w:r w:rsidRPr="00A45060">
        <w:rPr>
          <w:rFonts w:asciiTheme="minorHAnsi" w:hAnsiTheme="minorHAnsi" w:cstheme="minorHAnsi"/>
        </w:rPr>
        <w:t xml:space="preserve">What are the variables in the dataset and the level of measurement for each one? Make sure the level of measurement for each variable is correct in </w:t>
      </w:r>
      <w:proofErr w:type="spellStart"/>
      <w:r w:rsidRPr="00A45060">
        <w:rPr>
          <w:rFonts w:asciiTheme="minorHAnsi" w:hAnsiTheme="minorHAnsi" w:cstheme="minorHAnsi"/>
        </w:rPr>
        <w:t>Jamovi</w:t>
      </w:r>
      <w:proofErr w:type="spellEnd"/>
      <w:r w:rsidRPr="00A45060">
        <w:rPr>
          <w:rFonts w:asciiTheme="minorHAnsi" w:hAnsiTheme="minorHAnsi" w:cstheme="minorHAnsi"/>
        </w:rPr>
        <w:t xml:space="preserve">. </w:t>
      </w:r>
      <w:r w:rsidRPr="00A45060">
        <w:rPr>
          <w:rFonts w:asciiTheme="minorHAnsi" w:hAnsiTheme="minorHAnsi" w:cstheme="minorHAnsi"/>
        </w:rPr>
        <w:br/>
        <w:t xml:space="preserve">* The Happiness variable is an example of the gray area sometimes encountered between ordinal level of measurement and interval level of measurement. I would normally call a 10-point scale ordinal level of measurement. Field went ahead and used this as a continuous variable for an ANOVA example. I would not have done that. To work this example in </w:t>
      </w:r>
      <w:proofErr w:type="spellStart"/>
      <w:r w:rsidRPr="00A45060">
        <w:rPr>
          <w:rFonts w:asciiTheme="minorHAnsi" w:hAnsiTheme="minorHAnsi" w:cstheme="minorHAnsi"/>
        </w:rPr>
        <w:t>Jamovi</w:t>
      </w:r>
      <w:proofErr w:type="spellEnd"/>
      <w:r w:rsidRPr="00A45060">
        <w:rPr>
          <w:rFonts w:asciiTheme="minorHAnsi" w:hAnsiTheme="minorHAnsi" w:cstheme="minorHAnsi"/>
        </w:rPr>
        <w:t>, you’ll need to label Happiness as a continuous variable.</w:t>
      </w:r>
    </w:p>
    <w:p w14:paraId="109F7232" w14:textId="77777777" w:rsidR="00E346CE" w:rsidRPr="00E346CE" w:rsidRDefault="00C775E3" w:rsidP="00C775E3">
      <w:pPr>
        <w:pStyle w:val="ListParagraph"/>
        <w:widowControl w:val="0"/>
        <w:numPr>
          <w:ilvl w:val="0"/>
          <w:numId w:val="1"/>
        </w:numPr>
        <w:spacing w:before="240"/>
        <w:rPr>
          <w:rFonts w:asciiTheme="minorHAnsi" w:hAnsiTheme="minorHAnsi" w:cstheme="minorHAnsi"/>
          <w:b/>
        </w:rPr>
      </w:pPr>
      <w:r w:rsidRPr="00A45060">
        <w:rPr>
          <w:rFonts w:asciiTheme="minorHAnsi" w:hAnsiTheme="minorHAnsi" w:cstheme="minorHAnsi"/>
        </w:rPr>
        <w:t xml:space="preserve">Check the dataset for accuracy using visual inspection, descriptive statistics, and plots. Note any problems. What descriptive statistics and plots should be used for each variable? </w:t>
      </w:r>
    </w:p>
    <w:p w14:paraId="4FEC9EA3" w14:textId="77777777" w:rsidR="00C775E3" w:rsidRPr="00A45060" w:rsidRDefault="00C775E3" w:rsidP="00E346CE">
      <w:pPr>
        <w:pStyle w:val="ListParagraph"/>
        <w:widowControl w:val="0"/>
        <w:spacing w:before="240"/>
        <w:rPr>
          <w:rFonts w:asciiTheme="minorHAnsi" w:hAnsiTheme="minorHAnsi" w:cstheme="minorHAnsi"/>
          <w:b/>
        </w:rPr>
      </w:pPr>
      <w:r w:rsidRPr="00A45060">
        <w:rPr>
          <w:rFonts w:asciiTheme="minorHAnsi" w:hAnsiTheme="minorHAnsi" w:cstheme="minorHAnsi"/>
          <w:b/>
        </w:rPr>
        <w:t>(Treat Happiness as a continuous variable.)</w:t>
      </w:r>
    </w:p>
    <w:p w14:paraId="438EAF14" w14:textId="77777777" w:rsidR="00C775E3" w:rsidRPr="00E346CE" w:rsidRDefault="00C775E3" w:rsidP="00C775E3">
      <w:pPr>
        <w:pStyle w:val="ListParagraph"/>
        <w:widowControl w:val="0"/>
        <w:numPr>
          <w:ilvl w:val="0"/>
          <w:numId w:val="1"/>
        </w:numPr>
        <w:spacing w:before="240"/>
        <w:rPr>
          <w:rFonts w:asciiTheme="minorHAnsi" w:hAnsiTheme="minorHAnsi" w:cstheme="minorHAnsi"/>
          <w:u w:val="single"/>
        </w:rPr>
      </w:pPr>
      <w:r w:rsidRPr="00E346CE">
        <w:rPr>
          <w:rFonts w:asciiTheme="minorHAnsi" w:hAnsiTheme="minorHAnsi" w:cstheme="minorHAnsi"/>
          <w:u w:val="single"/>
        </w:rPr>
        <w:t xml:space="preserve">How can you get descriptive statistics for each group separately in </w:t>
      </w:r>
      <w:proofErr w:type="spellStart"/>
      <w:r w:rsidRPr="00E346CE">
        <w:rPr>
          <w:rFonts w:asciiTheme="minorHAnsi" w:hAnsiTheme="minorHAnsi" w:cstheme="minorHAnsi"/>
          <w:u w:val="single"/>
        </w:rPr>
        <w:t>Jamovi</w:t>
      </w:r>
      <w:proofErr w:type="spellEnd"/>
      <w:r w:rsidRPr="00E346CE">
        <w:rPr>
          <w:rFonts w:asciiTheme="minorHAnsi" w:hAnsiTheme="minorHAnsi" w:cstheme="minorHAnsi"/>
          <w:u w:val="single"/>
        </w:rPr>
        <w:t>?</w:t>
      </w:r>
    </w:p>
    <w:p w14:paraId="53DF6044" w14:textId="77777777" w:rsidR="00E346CE" w:rsidRPr="00E346CE" w:rsidRDefault="00C775E3" w:rsidP="00C775E3">
      <w:pPr>
        <w:pStyle w:val="ListParagraph"/>
        <w:widowControl w:val="0"/>
        <w:numPr>
          <w:ilvl w:val="0"/>
          <w:numId w:val="1"/>
        </w:numPr>
        <w:spacing w:before="240"/>
        <w:rPr>
          <w:rFonts w:asciiTheme="minorHAnsi" w:hAnsiTheme="minorHAnsi" w:cstheme="minorHAnsi"/>
          <w:b/>
        </w:rPr>
      </w:pPr>
      <w:r w:rsidRPr="00A45060">
        <w:rPr>
          <w:rFonts w:asciiTheme="minorHAnsi" w:hAnsiTheme="minorHAnsi" w:cstheme="minorHAnsi"/>
        </w:rPr>
        <w:t xml:space="preserve">Choose the correct statistical test. One of the challenges of conducting a statistical analysis is choosing the correct test to perform. </w:t>
      </w:r>
      <w:proofErr w:type="spellStart"/>
      <w:r w:rsidRPr="00A45060">
        <w:rPr>
          <w:rFonts w:asciiTheme="minorHAnsi" w:hAnsiTheme="minorHAnsi" w:cstheme="minorHAnsi"/>
        </w:rPr>
        <w:t>Jamovi</w:t>
      </w:r>
      <w:proofErr w:type="spellEnd"/>
      <w:r w:rsidRPr="00A45060">
        <w:rPr>
          <w:rFonts w:asciiTheme="minorHAnsi" w:hAnsiTheme="minorHAnsi" w:cstheme="minorHAnsi"/>
        </w:rPr>
        <w:t xml:space="preserve"> provides some help knowing what statistical analyses are possible given your data. Try it out. </w:t>
      </w:r>
    </w:p>
    <w:p w14:paraId="3B7CEDEA" w14:textId="77777777" w:rsidR="00C775E3" w:rsidRPr="00A45060" w:rsidRDefault="00C775E3" w:rsidP="00E346CE">
      <w:pPr>
        <w:pStyle w:val="ListParagraph"/>
        <w:widowControl w:val="0"/>
        <w:spacing w:before="240"/>
        <w:rPr>
          <w:rFonts w:asciiTheme="minorHAnsi" w:hAnsiTheme="minorHAnsi" w:cstheme="minorHAnsi"/>
          <w:b/>
        </w:rPr>
      </w:pPr>
      <w:proofErr w:type="spellStart"/>
      <w:r w:rsidRPr="00A45060">
        <w:rPr>
          <w:rFonts w:asciiTheme="minorHAnsi" w:hAnsiTheme="minorHAnsi" w:cstheme="minorHAnsi"/>
          <w:b/>
        </w:rPr>
        <w:t>Jamovi</w:t>
      </w:r>
      <w:proofErr w:type="spellEnd"/>
      <w:r w:rsidRPr="00A45060">
        <w:rPr>
          <w:rFonts w:asciiTheme="minorHAnsi" w:hAnsiTheme="minorHAnsi" w:cstheme="minorHAnsi"/>
          <w:b/>
        </w:rPr>
        <w:t xml:space="preserve"> – Analysis – </w:t>
      </w:r>
      <w:proofErr w:type="spellStart"/>
      <w:r w:rsidRPr="00A45060">
        <w:rPr>
          <w:rFonts w:asciiTheme="minorHAnsi" w:hAnsiTheme="minorHAnsi" w:cstheme="minorHAnsi"/>
          <w:b/>
        </w:rPr>
        <w:t>Statkat</w:t>
      </w:r>
      <w:proofErr w:type="spellEnd"/>
      <w:r w:rsidRPr="00A45060">
        <w:rPr>
          <w:rFonts w:asciiTheme="minorHAnsi" w:hAnsiTheme="minorHAnsi" w:cstheme="minorHAnsi"/>
          <w:b/>
        </w:rPr>
        <w:t xml:space="preserve"> – Relationships, Prediction, and Group Comparison.</w:t>
      </w:r>
      <w:r w:rsidRPr="00A45060">
        <w:rPr>
          <w:rFonts w:asciiTheme="minorHAnsi" w:hAnsiTheme="minorHAnsi" w:cstheme="minorHAnsi"/>
          <w:b/>
        </w:rPr>
        <w:br/>
      </w:r>
      <w:r w:rsidRPr="00A45060">
        <w:rPr>
          <w:rFonts w:asciiTheme="minorHAnsi" w:hAnsiTheme="minorHAnsi" w:cstheme="minorHAnsi"/>
          <w:b/>
        </w:rPr>
        <w:lastRenderedPageBreak/>
        <w:t>Put a categorical variable in the Independent Variables box.</w:t>
      </w:r>
      <w:r w:rsidRPr="00A45060">
        <w:rPr>
          <w:rFonts w:asciiTheme="minorHAnsi" w:hAnsiTheme="minorHAnsi" w:cstheme="minorHAnsi"/>
          <w:b/>
        </w:rPr>
        <w:br/>
        <w:t>Put a continuous variable in the Dependent Variables box.</w:t>
      </w:r>
    </w:p>
    <w:p w14:paraId="42C00259" w14:textId="77777777" w:rsidR="00C775E3" w:rsidRPr="00A45060" w:rsidRDefault="00C775E3" w:rsidP="00C775E3">
      <w:pPr>
        <w:pStyle w:val="ListParagraph"/>
        <w:widowControl w:val="0"/>
        <w:numPr>
          <w:ilvl w:val="0"/>
          <w:numId w:val="1"/>
        </w:numPr>
        <w:spacing w:before="240"/>
        <w:rPr>
          <w:rFonts w:asciiTheme="minorHAnsi" w:hAnsiTheme="minorHAnsi" w:cstheme="minorHAnsi"/>
          <w:b/>
        </w:rPr>
      </w:pPr>
      <w:r w:rsidRPr="00A45060">
        <w:rPr>
          <w:rFonts w:asciiTheme="minorHAnsi" w:hAnsiTheme="minorHAnsi" w:cstheme="minorHAnsi"/>
        </w:rPr>
        <w:t>NHST steps. Different statistical texts list the steps for NHST slightly differently. But most contain some variation of the following steps (Hint – This was discussed in the week 5 assignment.):</w:t>
      </w:r>
    </w:p>
    <w:p w14:paraId="5B26F017" w14:textId="77777777" w:rsidR="00C775E3" w:rsidRPr="00A45060" w:rsidRDefault="00C775E3" w:rsidP="00C775E3">
      <w:pPr>
        <w:pStyle w:val="ListParagraph"/>
        <w:widowControl w:val="0"/>
        <w:numPr>
          <w:ilvl w:val="1"/>
          <w:numId w:val="1"/>
        </w:numPr>
        <w:spacing w:before="240"/>
        <w:rPr>
          <w:rFonts w:asciiTheme="minorHAnsi" w:hAnsiTheme="minorHAnsi" w:cstheme="minorHAnsi"/>
          <w:b/>
        </w:rPr>
      </w:pPr>
    </w:p>
    <w:p w14:paraId="7FD58170" w14:textId="77777777" w:rsidR="00C775E3" w:rsidRPr="00A45060" w:rsidRDefault="00C775E3" w:rsidP="00C775E3">
      <w:pPr>
        <w:pStyle w:val="ListParagraph"/>
        <w:widowControl w:val="0"/>
        <w:numPr>
          <w:ilvl w:val="1"/>
          <w:numId w:val="1"/>
        </w:numPr>
        <w:spacing w:before="240"/>
        <w:rPr>
          <w:rFonts w:asciiTheme="minorHAnsi" w:hAnsiTheme="minorHAnsi" w:cstheme="minorHAnsi"/>
          <w:b/>
        </w:rPr>
      </w:pPr>
    </w:p>
    <w:p w14:paraId="3CD392C9" w14:textId="77777777" w:rsidR="00C775E3" w:rsidRPr="00A45060" w:rsidRDefault="00C775E3" w:rsidP="00C775E3">
      <w:pPr>
        <w:pStyle w:val="ListParagraph"/>
        <w:widowControl w:val="0"/>
        <w:numPr>
          <w:ilvl w:val="1"/>
          <w:numId w:val="1"/>
        </w:numPr>
        <w:spacing w:before="240"/>
        <w:rPr>
          <w:rFonts w:asciiTheme="minorHAnsi" w:hAnsiTheme="minorHAnsi" w:cstheme="minorHAnsi"/>
          <w:b/>
        </w:rPr>
      </w:pPr>
    </w:p>
    <w:p w14:paraId="1BB2EE7B" w14:textId="77777777" w:rsidR="00C775E3" w:rsidRPr="00A45060" w:rsidRDefault="00C775E3" w:rsidP="00C775E3">
      <w:pPr>
        <w:pStyle w:val="ListParagraph"/>
        <w:widowControl w:val="0"/>
        <w:numPr>
          <w:ilvl w:val="1"/>
          <w:numId w:val="1"/>
        </w:numPr>
        <w:spacing w:before="240"/>
        <w:rPr>
          <w:rFonts w:asciiTheme="minorHAnsi" w:hAnsiTheme="minorHAnsi" w:cstheme="minorHAnsi"/>
          <w:b/>
        </w:rPr>
      </w:pPr>
    </w:p>
    <w:p w14:paraId="3A73A6C5" w14:textId="77777777" w:rsidR="00C775E3" w:rsidRPr="00A45060" w:rsidRDefault="00C775E3" w:rsidP="00C775E3">
      <w:pPr>
        <w:pStyle w:val="ListParagraph"/>
        <w:widowControl w:val="0"/>
        <w:numPr>
          <w:ilvl w:val="1"/>
          <w:numId w:val="1"/>
        </w:numPr>
        <w:spacing w:before="240"/>
        <w:rPr>
          <w:rFonts w:asciiTheme="minorHAnsi" w:hAnsiTheme="minorHAnsi" w:cstheme="minorHAnsi"/>
          <w:b/>
        </w:rPr>
      </w:pPr>
    </w:p>
    <w:p w14:paraId="01D1B55A" w14:textId="77777777" w:rsidR="00C775E3" w:rsidRPr="00A45060" w:rsidRDefault="00C775E3" w:rsidP="00C775E3">
      <w:pPr>
        <w:pStyle w:val="ListParagraph"/>
        <w:widowControl w:val="0"/>
        <w:numPr>
          <w:ilvl w:val="0"/>
          <w:numId w:val="1"/>
        </w:numPr>
        <w:spacing w:before="240"/>
        <w:rPr>
          <w:rFonts w:asciiTheme="minorHAnsi" w:hAnsiTheme="minorHAnsi" w:cstheme="minorHAnsi"/>
          <w:b/>
        </w:rPr>
      </w:pPr>
      <w:r w:rsidRPr="00A45060">
        <w:rPr>
          <w:rFonts w:asciiTheme="minorHAnsi" w:hAnsiTheme="minorHAnsi" w:cstheme="minorHAnsi"/>
        </w:rPr>
        <w:t>What are the assumptions for a one-way ANOVA? Does our data meet those assumptions?</w:t>
      </w:r>
    </w:p>
    <w:p w14:paraId="6526F2BE" w14:textId="77777777" w:rsidR="00C775E3" w:rsidRPr="00A45060" w:rsidRDefault="00C775E3" w:rsidP="00C775E3">
      <w:pPr>
        <w:pStyle w:val="ListParagraph"/>
        <w:widowControl w:val="0"/>
        <w:numPr>
          <w:ilvl w:val="0"/>
          <w:numId w:val="1"/>
        </w:numPr>
        <w:spacing w:before="240"/>
        <w:rPr>
          <w:rFonts w:asciiTheme="minorHAnsi" w:hAnsiTheme="minorHAnsi" w:cstheme="minorHAnsi"/>
          <w:b/>
        </w:rPr>
      </w:pPr>
      <w:r w:rsidRPr="00A45060">
        <w:rPr>
          <w:rFonts w:asciiTheme="minorHAnsi" w:hAnsiTheme="minorHAnsi" w:cstheme="minorHAnsi"/>
        </w:rPr>
        <w:t>What are the null and alternative hypotheses for the one-way ANOVA?</w:t>
      </w:r>
    </w:p>
    <w:p w14:paraId="223B53F2" w14:textId="77777777" w:rsidR="00C775E3" w:rsidRPr="00A45060" w:rsidRDefault="00C775E3" w:rsidP="00C775E3">
      <w:pPr>
        <w:pStyle w:val="ListParagraph"/>
        <w:widowControl w:val="0"/>
        <w:numPr>
          <w:ilvl w:val="1"/>
          <w:numId w:val="1"/>
        </w:numPr>
        <w:spacing w:before="240" w:after="0" w:line="240" w:lineRule="auto"/>
        <w:rPr>
          <w:rFonts w:asciiTheme="minorHAnsi" w:hAnsiTheme="minorHAnsi" w:cstheme="minorHAnsi"/>
        </w:rPr>
      </w:pPr>
      <w:r w:rsidRPr="00A45060">
        <w:rPr>
          <w:rFonts w:asciiTheme="minorHAnsi" w:hAnsiTheme="minorHAnsi" w:cstheme="minorHAnsi"/>
        </w:rPr>
        <w:t xml:space="preserve">H_0 (null): </w:t>
      </w:r>
    </w:p>
    <w:p w14:paraId="59102B20" w14:textId="77777777" w:rsidR="00C775E3" w:rsidRPr="00A45060" w:rsidRDefault="00C775E3" w:rsidP="00C775E3">
      <w:pPr>
        <w:pStyle w:val="ListParagraph"/>
        <w:widowControl w:val="0"/>
        <w:numPr>
          <w:ilvl w:val="1"/>
          <w:numId w:val="1"/>
        </w:numPr>
        <w:spacing w:before="240" w:line="240" w:lineRule="auto"/>
        <w:rPr>
          <w:rFonts w:asciiTheme="minorHAnsi" w:hAnsiTheme="minorHAnsi" w:cstheme="minorHAnsi"/>
          <w:b/>
        </w:rPr>
      </w:pPr>
      <w:r w:rsidRPr="00A45060">
        <w:rPr>
          <w:rFonts w:asciiTheme="minorHAnsi" w:hAnsiTheme="minorHAnsi" w:cstheme="minorHAnsi"/>
        </w:rPr>
        <w:t>H_1 (alternative):</w:t>
      </w:r>
    </w:p>
    <w:p w14:paraId="5C535E03" w14:textId="77777777" w:rsidR="00C775E3" w:rsidRPr="00A45060" w:rsidRDefault="00C775E3" w:rsidP="00C775E3">
      <w:pPr>
        <w:pStyle w:val="ListParagraph"/>
        <w:widowControl w:val="0"/>
        <w:numPr>
          <w:ilvl w:val="0"/>
          <w:numId w:val="1"/>
        </w:numPr>
        <w:spacing w:before="240" w:after="0"/>
        <w:rPr>
          <w:rFonts w:asciiTheme="minorHAnsi" w:hAnsiTheme="minorHAnsi" w:cstheme="minorHAnsi"/>
        </w:rPr>
      </w:pPr>
      <w:r w:rsidRPr="00A45060">
        <w:rPr>
          <w:rFonts w:asciiTheme="minorHAnsi" w:hAnsiTheme="minorHAnsi" w:cstheme="minorHAnsi"/>
        </w:rPr>
        <w:t xml:space="preserve">What </w:t>
      </w:r>
      <w:proofErr w:type="gramStart"/>
      <w:r w:rsidRPr="00A45060">
        <w:rPr>
          <w:rFonts w:asciiTheme="minorHAnsi" w:hAnsiTheme="minorHAnsi" w:cstheme="minorHAnsi"/>
        </w:rPr>
        <w:t>is</w:t>
      </w:r>
      <w:proofErr w:type="gramEnd"/>
      <w:r w:rsidRPr="00A45060">
        <w:rPr>
          <w:rFonts w:asciiTheme="minorHAnsi" w:hAnsiTheme="minorHAnsi" w:cstheme="minorHAnsi"/>
        </w:rPr>
        <w:t xml:space="preserve"> the criteria for rejection?</w:t>
      </w:r>
      <w:r w:rsidRPr="00A45060">
        <w:rPr>
          <w:rFonts w:asciiTheme="minorHAnsi" w:hAnsiTheme="minorHAnsi" w:cstheme="minorHAnsi"/>
        </w:rPr>
        <w:br/>
        <w:t>There are situations where you may want to use a different alpha level than alpha = .05. If you're doing pilot studies you're mostly looking for trends and possibilities. The alpha level may be relaxed to alpha = .10. If you're doing something like drug studies where there could be negative consequences for false positives the alpha level may be reduced to alpha = .01. We're going to stick to alpha = .05 for class exercises.</w:t>
      </w:r>
    </w:p>
    <w:p w14:paraId="054A8ECE" w14:textId="77777777" w:rsidR="00C775E3" w:rsidRPr="00A45060" w:rsidRDefault="00C775E3" w:rsidP="00C775E3">
      <w:pPr>
        <w:pStyle w:val="ListParagraph"/>
        <w:widowControl w:val="0"/>
        <w:numPr>
          <w:ilvl w:val="1"/>
          <w:numId w:val="1"/>
        </w:numPr>
        <w:spacing w:before="240" w:line="240" w:lineRule="auto"/>
        <w:rPr>
          <w:rFonts w:asciiTheme="minorHAnsi" w:hAnsiTheme="minorHAnsi" w:cstheme="minorHAnsi"/>
          <w:b/>
        </w:rPr>
      </w:pPr>
      <w:r w:rsidRPr="00A45060">
        <w:rPr>
          <w:rFonts w:asciiTheme="minorHAnsi" w:hAnsiTheme="minorHAnsi" w:cstheme="minorHAnsi"/>
        </w:rPr>
        <w:t>alpha =</w:t>
      </w:r>
    </w:p>
    <w:p w14:paraId="18553607" w14:textId="77777777" w:rsidR="00C775E3" w:rsidRPr="00A45060" w:rsidRDefault="00C775E3" w:rsidP="00C775E3">
      <w:pPr>
        <w:pStyle w:val="ListParagraph"/>
        <w:widowControl w:val="0"/>
        <w:numPr>
          <w:ilvl w:val="0"/>
          <w:numId w:val="1"/>
        </w:numPr>
        <w:spacing w:before="240" w:line="240" w:lineRule="auto"/>
        <w:rPr>
          <w:rFonts w:asciiTheme="minorHAnsi" w:hAnsiTheme="minorHAnsi" w:cstheme="minorHAnsi"/>
          <w:b/>
        </w:rPr>
      </w:pPr>
      <w:proofErr w:type="spellStart"/>
      <w:r w:rsidRPr="00A45060">
        <w:rPr>
          <w:rFonts w:asciiTheme="minorHAnsi" w:hAnsiTheme="minorHAnsi" w:cstheme="minorHAnsi"/>
        </w:rPr>
        <w:t>Jamovi</w:t>
      </w:r>
      <w:proofErr w:type="spellEnd"/>
      <w:r w:rsidRPr="00A45060">
        <w:rPr>
          <w:rFonts w:asciiTheme="minorHAnsi" w:hAnsiTheme="minorHAnsi" w:cstheme="minorHAnsi"/>
        </w:rPr>
        <w:t xml:space="preserve"> offers a couple different ways to conduct a one-way ANOVA. </w:t>
      </w:r>
    </w:p>
    <w:p w14:paraId="18065F12" w14:textId="77777777" w:rsidR="00C775E3" w:rsidRPr="00A45060" w:rsidRDefault="00C775E3" w:rsidP="00C775E3">
      <w:pPr>
        <w:pStyle w:val="ListParagraph"/>
        <w:widowControl w:val="0"/>
        <w:spacing w:before="240" w:line="240" w:lineRule="auto"/>
        <w:rPr>
          <w:rFonts w:asciiTheme="minorHAnsi" w:hAnsiTheme="minorHAnsi" w:cstheme="minorHAnsi"/>
          <w:b/>
        </w:rPr>
      </w:pPr>
      <w:r w:rsidRPr="00A45060">
        <w:rPr>
          <w:rFonts w:asciiTheme="minorHAnsi" w:hAnsiTheme="minorHAnsi" w:cstheme="minorHAnsi"/>
          <w:b/>
        </w:rPr>
        <w:t>1)</w:t>
      </w:r>
      <w:r w:rsidRPr="00A45060">
        <w:rPr>
          <w:rFonts w:asciiTheme="minorHAnsi" w:hAnsiTheme="minorHAnsi" w:cstheme="minorHAnsi"/>
        </w:rPr>
        <w:t xml:space="preserve"> </w:t>
      </w:r>
      <w:r w:rsidRPr="00A45060">
        <w:rPr>
          <w:rFonts w:asciiTheme="minorHAnsi" w:hAnsiTheme="minorHAnsi" w:cstheme="minorHAnsi"/>
          <w:b/>
        </w:rPr>
        <w:t xml:space="preserve">Analysis – ANOVA – One-way ANOVA </w:t>
      </w:r>
    </w:p>
    <w:p w14:paraId="4779F5AD" w14:textId="77777777" w:rsidR="00C775E3" w:rsidRPr="00A45060" w:rsidRDefault="00C775E3" w:rsidP="00C775E3">
      <w:pPr>
        <w:pStyle w:val="ListParagraph"/>
        <w:widowControl w:val="0"/>
        <w:spacing w:before="240" w:line="240" w:lineRule="auto"/>
        <w:rPr>
          <w:rFonts w:asciiTheme="minorHAnsi" w:hAnsiTheme="minorHAnsi" w:cstheme="minorHAnsi"/>
        </w:rPr>
      </w:pPr>
      <w:r w:rsidRPr="00A45060">
        <w:rPr>
          <w:rFonts w:asciiTheme="minorHAnsi" w:hAnsiTheme="minorHAnsi" w:cstheme="minorHAnsi"/>
          <w:b/>
        </w:rPr>
        <w:t xml:space="preserve">2) Analysis – ANOVA – ANOVA </w:t>
      </w:r>
      <w:r w:rsidRPr="00A45060">
        <w:rPr>
          <w:rFonts w:asciiTheme="minorHAnsi" w:hAnsiTheme="minorHAnsi" w:cstheme="minorHAnsi"/>
          <w:b/>
        </w:rPr>
        <w:br/>
      </w:r>
      <w:r w:rsidRPr="00A45060">
        <w:rPr>
          <w:rFonts w:asciiTheme="minorHAnsi" w:hAnsiTheme="minorHAnsi" w:cstheme="minorHAnsi"/>
        </w:rPr>
        <w:t>* Field 12.3.1 and Navarro &amp; Foxcroft 13.6 explain some of the differences.</w:t>
      </w:r>
    </w:p>
    <w:p w14:paraId="2CD2DA45" w14:textId="77777777" w:rsidR="00C775E3" w:rsidRPr="00A45060" w:rsidRDefault="00C775E3" w:rsidP="00C775E3">
      <w:pPr>
        <w:pStyle w:val="ListParagraph"/>
        <w:widowControl w:val="0"/>
        <w:numPr>
          <w:ilvl w:val="0"/>
          <w:numId w:val="1"/>
        </w:numPr>
        <w:spacing w:before="240" w:line="240" w:lineRule="auto"/>
        <w:rPr>
          <w:rFonts w:asciiTheme="minorHAnsi" w:hAnsiTheme="minorHAnsi" w:cstheme="minorHAnsi"/>
          <w:b/>
        </w:rPr>
      </w:pPr>
      <w:r w:rsidRPr="00A45060">
        <w:rPr>
          <w:rFonts w:asciiTheme="minorHAnsi" w:hAnsiTheme="minorHAnsi" w:cstheme="minorHAnsi"/>
        </w:rPr>
        <w:t>What effect size for ANOVA does Field 12.10 and Navarro &amp; Foxcroft 13.4 recommend for ANOVA?</w:t>
      </w:r>
    </w:p>
    <w:p w14:paraId="300C5C8A" w14:textId="77777777" w:rsidR="00A45060" w:rsidRPr="00A45060" w:rsidRDefault="00C775E3" w:rsidP="00C775E3">
      <w:pPr>
        <w:pStyle w:val="ListParagraph"/>
        <w:widowControl w:val="0"/>
        <w:numPr>
          <w:ilvl w:val="0"/>
          <w:numId w:val="1"/>
        </w:numPr>
        <w:spacing w:before="240" w:line="240" w:lineRule="auto"/>
        <w:rPr>
          <w:rFonts w:asciiTheme="minorHAnsi" w:hAnsiTheme="minorHAnsi" w:cstheme="minorHAnsi"/>
          <w:b/>
        </w:rPr>
      </w:pPr>
      <w:r w:rsidRPr="00A45060">
        <w:rPr>
          <w:rFonts w:asciiTheme="minorHAnsi" w:hAnsiTheme="minorHAnsi" w:cstheme="minorHAnsi"/>
        </w:rPr>
        <w:t xml:space="preserve">Calculate the one-way ANOVA to compare mean happiness between the dose groups. </w:t>
      </w:r>
    </w:p>
    <w:p w14:paraId="6546DAF2" w14:textId="77777777" w:rsidR="00C775E3" w:rsidRDefault="00C775E3" w:rsidP="00A45060">
      <w:pPr>
        <w:pStyle w:val="ListParagraph"/>
        <w:widowControl w:val="0"/>
        <w:spacing w:before="240" w:line="240" w:lineRule="auto"/>
        <w:rPr>
          <w:rFonts w:asciiTheme="minorHAnsi" w:hAnsiTheme="minorHAnsi" w:cstheme="minorHAnsi"/>
          <w:b/>
        </w:rPr>
      </w:pPr>
      <w:proofErr w:type="spellStart"/>
      <w:r w:rsidRPr="00A45060">
        <w:rPr>
          <w:rFonts w:asciiTheme="minorHAnsi" w:hAnsiTheme="minorHAnsi" w:cstheme="minorHAnsi"/>
          <w:b/>
        </w:rPr>
        <w:t>Jamovi</w:t>
      </w:r>
      <w:proofErr w:type="spellEnd"/>
      <w:r w:rsidRPr="00A45060">
        <w:rPr>
          <w:rFonts w:asciiTheme="minorHAnsi" w:hAnsiTheme="minorHAnsi" w:cstheme="minorHAnsi"/>
          <w:b/>
        </w:rPr>
        <w:t xml:space="preserve"> - Analyses - ANOVA – ANOVA.</w:t>
      </w:r>
      <w:r w:rsidRPr="00A45060">
        <w:rPr>
          <w:rFonts w:asciiTheme="minorHAnsi" w:hAnsiTheme="minorHAnsi" w:cstheme="minorHAnsi"/>
          <w:b/>
        </w:rPr>
        <w:br/>
        <w:t>* Move Happiness to the Dependent Variables box.</w:t>
      </w:r>
      <w:r w:rsidRPr="00A45060">
        <w:rPr>
          <w:rFonts w:asciiTheme="minorHAnsi" w:hAnsiTheme="minorHAnsi" w:cstheme="minorHAnsi"/>
          <w:b/>
        </w:rPr>
        <w:br/>
        <w:t>* Move Dose to the Grouping variable box.</w:t>
      </w:r>
      <w:r w:rsidRPr="00A45060">
        <w:rPr>
          <w:rFonts w:asciiTheme="minorHAnsi" w:hAnsiTheme="minorHAnsi" w:cstheme="minorHAnsi"/>
          <w:b/>
        </w:rPr>
        <w:br/>
        <w:t>* Check omega under effect size.</w:t>
      </w:r>
      <w:r w:rsidRPr="00A45060">
        <w:rPr>
          <w:rFonts w:asciiTheme="minorHAnsi" w:hAnsiTheme="minorHAnsi" w:cstheme="minorHAnsi"/>
          <w:b/>
        </w:rPr>
        <w:br/>
        <w:t xml:space="preserve">* Check everything under Assumption checks </w:t>
      </w:r>
      <w:r w:rsidRPr="00A45060">
        <w:rPr>
          <w:rFonts w:asciiTheme="minorHAnsi" w:hAnsiTheme="minorHAnsi" w:cstheme="minorHAnsi"/>
          <w:b/>
        </w:rPr>
        <w:br/>
        <w:t>* Check Tukey and Cohen’s d under Post-hoc tests.</w:t>
      </w:r>
    </w:p>
    <w:p w14:paraId="6A4A5452" w14:textId="77777777" w:rsidR="00A45060" w:rsidRPr="00A45060" w:rsidRDefault="00A45060" w:rsidP="00A45060">
      <w:pPr>
        <w:pStyle w:val="ListParagraph"/>
        <w:widowControl w:val="0"/>
        <w:numPr>
          <w:ilvl w:val="1"/>
          <w:numId w:val="1"/>
        </w:numPr>
        <w:spacing w:before="240" w:after="0" w:line="240" w:lineRule="auto"/>
        <w:rPr>
          <w:rFonts w:asciiTheme="minorHAnsi" w:hAnsiTheme="minorHAnsi" w:cstheme="minorHAnsi"/>
        </w:rPr>
      </w:pPr>
      <w:r w:rsidRPr="00A45060">
        <w:rPr>
          <w:rFonts w:asciiTheme="minorHAnsi" w:hAnsiTheme="minorHAnsi" w:cstheme="minorHAnsi"/>
        </w:rPr>
        <w:t>Look at the Reporting one-way ANOVA section in Field 12.11</w:t>
      </w:r>
    </w:p>
    <w:p w14:paraId="4091C8E6" w14:textId="77777777" w:rsidR="00A45060" w:rsidRPr="00A45060" w:rsidRDefault="00A45060" w:rsidP="00A45060">
      <w:pPr>
        <w:pStyle w:val="ListParagraph"/>
        <w:widowControl w:val="0"/>
        <w:numPr>
          <w:ilvl w:val="1"/>
          <w:numId w:val="1"/>
        </w:numPr>
        <w:spacing w:before="240" w:after="0" w:line="240" w:lineRule="auto"/>
        <w:rPr>
          <w:rFonts w:asciiTheme="minorHAnsi" w:hAnsiTheme="minorHAnsi" w:cstheme="minorHAnsi"/>
        </w:rPr>
      </w:pPr>
      <w:r w:rsidRPr="00A45060">
        <w:rPr>
          <w:rFonts w:asciiTheme="minorHAnsi" w:hAnsiTheme="minorHAnsi" w:cstheme="minorHAnsi"/>
        </w:rPr>
        <w:t>What information did Field include in the section reporting the results for the one-way ANOVA?</w:t>
      </w:r>
    </w:p>
    <w:p w14:paraId="33D4E3BE" w14:textId="77777777" w:rsidR="00A45060" w:rsidRPr="00A45060" w:rsidRDefault="00A45060" w:rsidP="00A45060">
      <w:pPr>
        <w:pStyle w:val="ListParagraph"/>
        <w:widowControl w:val="0"/>
        <w:numPr>
          <w:ilvl w:val="1"/>
          <w:numId w:val="1"/>
        </w:numPr>
        <w:spacing w:before="240" w:after="0" w:line="240" w:lineRule="auto"/>
        <w:rPr>
          <w:rFonts w:asciiTheme="minorHAnsi" w:hAnsiTheme="minorHAnsi" w:cstheme="minorHAnsi"/>
        </w:rPr>
      </w:pPr>
      <w:r w:rsidRPr="00A45060">
        <w:rPr>
          <w:rFonts w:asciiTheme="minorHAnsi" w:hAnsiTheme="minorHAnsi" w:cstheme="minorHAnsi"/>
        </w:rPr>
        <w:t>F =</w:t>
      </w:r>
    </w:p>
    <w:p w14:paraId="0931AEBE" w14:textId="77777777" w:rsidR="00A45060" w:rsidRPr="00A45060" w:rsidRDefault="00A45060" w:rsidP="00A45060">
      <w:pPr>
        <w:pStyle w:val="ListParagraph"/>
        <w:widowControl w:val="0"/>
        <w:numPr>
          <w:ilvl w:val="1"/>
          <w:numId w:val="1"/>
        </w:numPr>
        <w:spacing w:before="240" w:after="0" w:line="240" w:lineRule="auto"/>
        <w:rPr>
          <w:rFonts w:asciiTheme="minorHAnsi" w:hAnsiTheme="minorHAnsi" w:cstheme="minorHAnsi"/>
        </w:rPr>
      </w:pPr>
      <w:r w:rsidRPr="00A45060">
        <w:rPr>
          <w:rFonts w:asciiTheme="minorHAnsi" w:hAnsiTheme="minorHAnsi" w:cstheme="minorHAnsi"/>
        </w:rPr>
        <w:t xml:space="preserve">degrees of freedom Dose = </w:t>
      </w:r>
    </w:p>
    <w:p w14:paraId="520963C6" w14:textId="77777777" w:rsidR="00A45060" w:rsidRPr="00A45060" w:rsidRDefault="00A45060" w:rsidP="00A45060">
      <w:pPr>
        <w:pStyle w:val="ListParagraph"/>
        <w:widowControl w:val="0"/>
        <w:numPr>
          <w:ilvl w:val="1"/>
          <w:numId w:val="1"/>
        </w:numPr>
        <w:spacing w:before="240" w:after="0" w:line="240" w:lineRule="auto"/>
        <w:rPr>
          <w:rFonts w:asciiTheme="minorHAnsi" w:hAnsiTheme="minorHAnsi" w:cstheme="minorHAnsi"/>
        </w:rPr>
      </w:pPr>
      <w:r w:rsidRPr="00A45060">
        <w:rPr>
          <w:rFonts w:asciiTheme="minorHAnsi" w:hAnsiTheme="minorHAnsi" w:cstheme="minorHAnsi"/>
        </w:rPr>
        <w:t xml:space="preserve">degrees of freedom Residuals = </w:t>
      </w:r>
    </w:p>
    <w:p w14:paraId="4D4577F9" w14:textId="77777777" w:rsidR="00A45060" w:rsidRPr="00A45060" w:rsidRDefault="00A45060" w:rsidP="00A45060">
      <w:pPr>
        <w:pStyle w:val="ListParagraph"/>
        <w:widowControl w:val="0"/>
        <w:numPr>
          <w:ilvl w:val="1"/>
          <w:numId w:val="1"/>
        </w:numPr>
        <w:spacing w:before="240" w:after="0" w:line="240" w:lineRule="auto"/>
        <w:rPr>
          <w:rFonts w:asciiTheme="minorHAnsi" w:hAnsiTheme="minorHAnsi" w:cstheme="minorHAnsi"/>
        </w:rPr>
      </w:pPr>
      <w:r w:rsidRPr="00A45060">
        <w:rPr>
          <w:rFonts w:asciiTheme="minorHAnsi" w:hAnsiTheme="minorHAnsi" w:cstheme="minorHAnsi"/>
        </w:rPr>
        <w:t>p =</w:t>
      </w:r>
    </w:p>
    <w:p w14:paraId="7D186B83" w14:textId="77777777" w:rsidR="00A45060" w:rsidRPr="00A45060" w:rsidRDefault="00A45060" w:rsidP="00A45060">
      <w:pPr>
        <w:pStyle w:val="ListParagraph"/>
        <w:widowControl w:val="0"/>
        <w:numPr>
          <w:ilvl w:val="1"/>
          <w:numId w:val="1"/>
        </w:numPr>
        <w:spacing w:before="240" w:after="0" w:line="240" w:lineRule="auto"/>
        <w:rPr>
          <w:rFonts w:asciiTheme="minorHAnsi" w:hAnsiTheme="minorHAnsi" w:cstheme="minorHAnsi"/>
        </w:rPr>
      </w:pPr>
      <w:r w:rsidRPr="00A45060">
        <w:rPr>
          <w:rFonts w:asciiTheme="minorHAnsi" w:hAnsiTheme="minorHAnsi" w:cstheme="minorHAnsi"/>
        </w:rPr>
        <w:t xml:space="preserve">effect size omega squared = </w:t>
      </w:r>
    </w:p>
    <w:p w14:paraId="2CE17B8C" w14:textId="77777777" w:rsidR="00A45060" w:rsidRPr="00A45060" w:rsidRDefault="00A45060" w:rsidP="00A45060">
      <w:pPr>
        <w:pStyle w:val="ListParagraph"/>
        <w:widowControl w:val="0"/>
        <w:numPr>
          <w:ilvl w:val="1"/>
          <w:numId w:val="1"/>
        </w:numPr>
        <w:spacing w:before="240" w:after="0" w:line="240" w:lineRule="auto"/>
        <w:rPr>
          <w:rFonts w:cstheme="minorBidi"/>
        </w:rPr>
      </w:pPr>
      <w:r w:rsidRPr="00A45060">
        <w:rPr>
          <w:rFonts w:cstheme="minorBidi"/>
        </w:rPr>
        <w:t xml:space="preserve">Which groups had a significant difference between means in post-hoc tests? </w:t>
      </w:r>
    </w:p>
    <w:p w14:paraId="614D868B" w14:textId="77777777" w:rsidR="00A45060" w:rsidRPr="00A45060" w:rsidRDefault="00A45060" w:rsidP="00A45060">
      <w:pPr>
        <w:pStyle w:val="ListParagraph"/>
        <w:widowControl w:val="0"/>
        <w:numPr>
          <w:ilvl w:val="1"/>
          <w:numId w:val="1"/>
        </w:numPr>
        <w:spacing w:before="240" w:after="0" w:line="240" w:lineRule="auto"/>
        <w:rPr>
          <w:rFonts w:cstheme="minorBidi"/>
        </w:rPr>
      </w:pPr>
      <w:r w:rsidRPr="00A45060">
        <w:rPr>
          <w:rFonts w:cstheme="minorBidi"/>
        </w:rPr>
        <w:t xml:space="preserve">Which group had the highest happiness? </w:t>
      </w:r>
    </w:p>
    <w:p w14:paraId="762F76C8" w14:textId="77777777" w:rsidR="00C775E3" w:rsidRPr="00F21C85" w:rsidRDefault="00C775E3" w:rsidP="00C775E3">
      <w:pPr>
        <w:pStyle w:val="ListParagraph"/>
        <w:widowControl w:val="0"/>
        <w:numPr>
          <w:ilvl w:val="0"/>
          <w:numId w:val="1"/>
        </w:numPr>
        <w:spacing w:before="240" w:line="240" w:lineRule="auto"/>
        <w:rPr>
          <w:rFonts w:asciiTheme="minorHAnsi" w:hAnsiTheme="minorHAnsi" w:cstheme="minorHAnsi"/>
          <w:b/>
        </w:rPr>
      </w:pPr>
      <w:proofErr w:type="spellStart"/>
      <w:r w:rsidRPr="00F21C85">
        <w:rPr>
          <w:rFonts w:asciiTheme="minorHAnsi" w:hAnsiTheme="minorHAnsi" w:cstheme="minorHAnsi"/>
        </w:rPr>
        <w:t>Levene’s</w:t>
      </w:r>
      <w:proofErr w:type="spellEnd"/>
      <w:r w:rsidRPr="00F21C85">
        <w:rPr>
          <w:rFonts w:asciiTheme="minorHAnsi" w:hAnsiTheme="minorHAnsi" w:cstheme="minorHAnsi"/>
        </w:rPr>
        <w:t xml:space="preserve"> test</w:t>
      </w:r>
    </w:p>
    <w:p w14:paraId="15ECD344" w14:textId="77777777" w:rsidR="00A45060" w:rsidRPr="00F21C85" w:rsidRDefault="00A45060" w:rsidP="00A45060">
      <w:pPr>
        <w:pStyle w:val="ListParagraph"/>
        <w:widowControl w:val="0"/>
        <w:numPr>
          <w:ilvl w:val="1"/>
          <w:numId w:val="1"/>
        </w:numPr>
        <w:spacing w:before="240" w:after="0" w:line="240" w:lineRule="auto"/>
        <w:rPr>
          <w:rFonts w:asciiTheme="minorHAnsi" w:hAnsiTheme="minorHAnsi" w:cstheme="minorHAnsi"/>
        </w:rPr>
      </w:pPr>
      <w:r w:rsidRPr="00F21C85">
        <w:rPr>
          <w:rFonts w:asciiTheme="minorHAnsi" w:hAnsiTheme="minorHAnsi" w:cstheme="minorHAnsi"/>
        </w:rPr>
        <w:t xml:space="preserve">Was </w:t>
      </w:r>
      <w:proofErr w:type="spellStart"/>
      <w:r w:rsidRPr="00F21C85">
        <w:rPr>
          <w:rFonts w:asciiTheme="minorHAnsi" w:hAnsiTheme="minorHAnsi" w:cstheme="minorHAnsi"/>
        </w:rPr>
        <w:t>Levene’s</w:t>
      </w:r>
      <w:proofErr w:type="spellEnd"/>
      <w:r w:rsidRPr="00F21C85">
        <w:rPr>
          <w:rFonts w:asciiTheme="minorHAnsi" w:hAnsiTheme="minorHAnsi" w:cstheme="minorHAnsi"/>
        </w:rPr>
        <w:t xml:space="preserve"> test significant?</w:t>
      </w:r>
    </w:p>
    <w:p w14:paraId="39718DE1" w14:textId="77777777" w:rsidR="00A45060" w:rsidRPr="00F21C85" w:rsidRDefault="00A45060" w:rsidP="00A45060">
      <w:pPr>
        <w:pStyle w:val="ListParagraph"/>
        <w:widowControl w:val="0"/>
        <w:numPr>
          <w:ilvl w:val="1"/>
          <w:numId w:val="1"/>
        </w:numPr>
        <w:spacing w:before="240" w:line="240" w:lineRule="auto"/>
        <w:rPr>
          <w:rFonts w:asciiTheme="minorHAnsi" w:hAnsiTheme="minorHAnsi" w:cstheme="minorHAnsi"/>
          <w:b/>
        </w:rPr>
      </w:pPr>
      <w:r w:rsidRPr="00F21C85">
        <w:rPr>
          <w:rFonts w:asciiTheme="minorHAnsi" w:hAnsiTheme="minorHAnsi" w:cstheme="minorHAnsi"/>
        </w:rPr>
        <w:t>Did we pass the homogeneity of variance assumption?</w:t>
      </w:r>
    </w:p>
    <w:p w14:paraId="545CB0BA" w14:textId="77777777" w:rsidR="00F21C85" w:rsidRPr="00F21C85" w:rsidRDefault="00F21C85" w:rsidP="00F21C85">
      <w:pPr>
        <w:pStyle w:val="ListParagraph"/>
        <w:widowControl w:val="0"/>
        <w:numPr>
          <w:ilvl w:val="0"/>
          <w:numId w:val="1"/>
        </w:numPr>
        <w:spacing w:before="240" w:line="240" w:lineRule="auto"/>
        <w:rPr>
          <w:rFonts w:asciiTheme="minorHAnsi" w:hAnsiTheme="minorHAnsi" w:cstheme="minorHAnsi"/>
          <w:b/>
        </w:rPr>
      </w:pPr>
      <w:r w:rsidRPr="00F21C85">
        <w:rPr>
          <w:rFonts w:asciiTheme="minorHAnsi" w:hAnsiTheme="minorHAnsi" w:cstheme="minorHAnsi"/>
        </w:rPr>
        <w:t>What is your decision about the null hypothesis?</w:t>
      </w:r>
      <w:r w:rsidRPr="00F21C85">
        <w:rPr>
          <w:rFonts w:asciiTheme="minorHAnsi" w:hAnsiTheme="minorHAnsi" w:cstheme="minorHAnsi"/>
        </w:rPr>
        <w:br/>
      </w:r>
      <w:r w:rsidRPr="00F21C85">
        <w:rPr>
          <w:rFonts w:asciiTheme="minorHAnsi" w:hAnsiTheme="minorHAnsi" w:cstheme="minorHAnsi"/>
        </w:rPr>
        <w:lastRenderedPageBreak/>
        <w:t>* Do you reject or fail to reject the null?</w:t>
      </w:r>
    </w:p>
    <w:p w14:paraId="02F4AE0F" w14:textId="77777777" w:rsidR="00F21C85" w:rsidRDefault="00F21C85" w:rsidP="00F21C85">
      <w:pPr>
        <w:pStyle w:val="ListParagraph"/>
        <w:widowControl w:val="0"/>
        <w:numPr>
          <w:ilvl w:val="0"/>
          <w:numId w:val="1"/>
        </w:numPr>
        <w:spacing w:before="240" w:line="240" w:lineRule="auto"/>
        <w:rPr>
          <w:rFonts w:asciiTheme="minorHAnsi" w:hAnsiTheme="minorHAnsi" w:cstheme="minorHAnsi"/>
          <w:b/>
        </w:rPr>
      </w:pPr>
      <w:r w:rsidRPr="00F21C85">
        <w:rPr>
          <w:rFonts w:asciiTheme="minorHAnsi" w:hAnsiTheme="minorHAnsi" w:cstheme="minorHAnsi"/>
        </w:rPr>
        <w:t>Try a robust ANOVA</w:t>
      </w:r>
      <w:r w:rsidRPr="00F21C85">
        <w:rPr>
          <w:rFonts w:asciiTheme="minorHAnsi" w:hAnsiTheme="minorHAnsi" w:cstheme="minorHAnsi"/>
        </w:rPr>
        <w:br/>
      </w:r>
      <w:r w:rsidRPr="00F21C85">
        <w:rPr>
          <w:rFonts w:asciiTheme="minorHAnsi" w:hAnsiTheme="minorHAnsi" w:cstheme="minorHAnsi"/>
          <w:b/>
        </w:rPr>
        <w:t>* Walrus - Robust ANOVA</w:t>
      </w:r>
      <w:r w:rsidRPr="00F21C85">
        <w:rPr>
          <w:rFonts w:asciiTheme="minorHAnsi" w:hAnsiTheme="minorHAnsi" w:cstheme="minorHAnsi"/>
          <w:b/>
        </w:rPr>
        <w:br/>
        <w:t>* Check trim and post-hoc tests</w:t>
      </w:r>
    </w:p>
    <w:p w14:paraId="7FC62ACB" w14:textId="77777777" w:rsidR="00EF281D" w:rsidRPr="00EF281D" w:rsidRDefault="00EF281D" w:rsidP="00EF281D">
      <w:pPr>
        <w:pStyle w:val="ListParagraph"/>
        <w:widowControl w:val="0"/>
        <w:numPr>
          <w:ilvl w:val="1"/>
          <w:numId w:val="1"/>
        </w:numPr>
        <w:spacing w:before="240" w:line="240" w:lineRule="auto"/>
        <w:rPr>
          <w:rFonts w:asciiTheme="minorHAnsi" w:hAnsiTheme="minorHAnsi" w:cstheme="minorHAnsi"/>
          <w:b/>
        </w:rPr>
      </w:pPr>
      <w:r w:rsidRPr="00EF281D">
        <w:rPr>
          <w:rFonts w:cstheme="minorBidi"/>
        </w:rPr>
        <w:t xml:space="preserve">Compare the results in </w:t>
      </w:r>
      <w:proofErr w:type="spellStart"/>
      <w:r w:rsidRPr="00EF281D">
        <w:rPr>
          <w:rFonts w:cstheme="minorBidi"/>
        </w:rPr>
        <w:t>Jamovi</w:t>
      </w:r>
      <w:proofErr w:type="spellEnd"/>
      <w:r w:rsidRPr="00EF281D">
        <w:rPr>
          <w:rFonts w:cstheme="minorBidi"/>
        </w:rPr>
        <w:t xml:space="preserve"> with the output in Field </w:t>
      </w:r>
      <w:r w:rsidRPr="00EF281D">
        <w:rPr>
          <w:rFonts w:cs="Times New Roman"/>
        </w:rPr>
        <w:t>12.8</w:t>
      </w:r>
      <w:r w:rsidRPr="00EF281D">
        <w:rPr>
          <w:rFonts w:cstheme="minorBidi"/>
        </w:rPr>
        <w:t xml:space="preserve">. It seems the method implemented in </w:t>
      </w:r>
      <w:proofErr w:type="spellStart"/>
      <w:r w:rsidRPr="00EF281D">
        <w:rPr>
          <w:rFonts w:cstheme="minorBidi"/>
        </w:rPr>
        <w:t>Jamovi</w:t>
      </w:r>
      <w:proofErr w:type="spellEnd"/>
      <w:r w:rsidRPr="00EF281D">
        <w:rPr>
          <w:rFonts w:cstheme="minorBidi"/>
        </w:rPr>
        <w:t xml:space="preserve"> and the one used by Field differ. The results differ by quite a bit.</w:t>
      </w:r>
    </w:p>
    <w:p w14:paraId="7064BA89" w14:textId="77777777" w:rsidR="00F21C85" w:rsidRPr="00E346CE" w:rsidRDefault="00F21C85" w:rsidP="00E346CE">
      <w:pPr>
        <w:pStyle w:val="ListParagraph"/>
        <w:widowControl w:val="0"/>
        <w:numPr>
          <w:ilvl w:val="0"/>
          <w:numId w:val="1"/>
        </w:numPr>
        <w:spacing w:before="240" w:line="240" w:lineRule="auto"/>
        <w:rPr>
          <w:rFonts w:asciiTheme="minorHAnsi" w:hAnsiTheme="minorHAnsi" w:cstheme="minorHAnsi"/>
          <w:b/>
        </w:rPr>
      </w:pPr>
      <w:r w:rsidRPr="00F21C85">
        <w:rPr>
          <w:rFonts w:asciiTheme="minorHAnsi" w:hAnsiTheme="minorHAnsi" w:cstheme="minorHAnsi"/>
        </w:rPr>
        <w:t xml:space="preserve">If we don't have a problem with any assumptions then we would run and interpret </w:t>
      </w:r>
      <w:r w:rsidRPr="00E346CE">
        <w:rPr>
          <w:rFonts w:asciiTheme="minorHAnsi" w:hAnsiTheme="minorHAnsi" w:cstheme="minorHAnsi"/>
        </w:rPr>
        <w:t xml:space="preserve">Analysis – ANOVA – </w:t>
      </w:r>
      <w:proofErr w:type="gramStart"/>
      <w:r w:rsidRPr="00E346CE">
        <w:rPr>
          <w:rFonts w:asciiTheme="minorHAnsi" w:hAnsiTheme="minorHAnsi" w:cstheme="minorHAnsi"/>
        </w:rPr>
        <w:t>ANOVA .</w:t>
      </w:r>
      <w:proofErr w:type="gramEnd"/>
      <w:r w:rsidRPr="00E346CE">
        <w:rPr>
          <w:rFonts w:asciiTheme="minorHAnsi" w:hAnsiTheme="minorHAnsi" w:cstheme="minorHAnsi"/>
        </w:rPr>
        <w:br/>
        <w:t xml:space="preserve">* Field 12.3.3 and Navarro &amp; Foxcroft 13.6 – 13.7 discuss problems with assumptions. If we have problems with the normality assumption or outliers then we could run the non-parametric Kruskal-Wallis test. </w:t>
      </w:r>
      <w:r w:rsidRPr="00E346CE">
        <w:rPr>
          <w:rFonts w:asciiTheme="minorHAnsi" w:hAnsiTheme="minorHAnsi" w:cstheme="minorHAnsi"/>
        </w:rPr>
        <w:br/>
        <w:t>* If we have problems with the homogeneity of variance assumption (</w:t>
      </w:r>
      <w:proofErr w:type="spellStart"/>
      <w:r w:rsidRPr="00E346CE">
        <w:rPr>
          <w:rFonts w:asciiTheme="minorHAnsi" w:hAnsiTheme="minorHAnsi" w:cstheme="minorHAnsi"/>
        </w:rPr>
        <w:t>Levene's</w:t>
      </w:r>
      <w:proofErr w:type="spellEnd"/>
      <w:r w:rsidRPr="00E346CE">
        <w:rPr>
          <w:rFonts w:asciiTheme="minorHAnsi" w:hAnsiTheme="minorHAnsi" w:cstheme="minorHAnsi"/>
        </w:rPr>
        <w:t xml:space="preserve"> test) we can run Welch's or robust ANOVA.</w:t>
      </w:r>
    </w:p>
    <w:p w14:paraId="63551639" w14:textId="77777777" w:rsidR="00F21C85" w:rsidRPr="00EF281D" w:rsidRDefault="00F21C85" w:rsidP="00F21C85">
      <w:pPr>
        <w:pStyle w:val="ListParagraph"/>
        <w:widowControl w:val="0"/>
        <w:numPr>
          <w:ilvl w:val="0"/>
          <w:numId w:val="1"/>
        </w:numPr>
        <w:spacing w:before="240" w:line="240" w:lineRule="auto"/>
        <w:rPr>
          <w:rFonts w:asciiTheme="minorHAnsi" w:hAnsiTheme="minorHAnsi" w:cstheme="minorHAnsi"/>
          <w:b/>
        </w:rPr>
      </w:pPr>
      <w:r w:rsidRPr="00E346CE">
        <w:rPr>
          <w:rFonts w:asciiTheme="minorHAnsi" w:hAnsiTheme="minorHAnsi" w:cstheme="minorHAnsi"/>
          <w:b/>
        </w:rPr>
        <w:t>Run the code in the included R markdown</w:t>
      </w:r>
      <w:r w:rsidRPr="00F21C85">
        <w:rPr>
          <w:rFonts w:asciiTheme="minorHAnsi" w:hAnsiTheme="minorHAnsi" w:cstheme="minorHAnsi"/>
        </w:rPr>
        <w:t xml:space="preserve"> (.</w:t>
      </w:r>
      <w:proofErr w:type="spellStart"/>
      <w:r w:rsidRPr="00F21C85">
        <w:rPr>
          <w:rFonts w:asciiTheme="minorHAnsi" w:hAnsiTheme="minorHAnsi" w:cstheme="minorHAnsi"/>
        </w:rPr>
        <w:t>Rmd</w:t>
      </w:r>
      <w:proofErr w:type="spellEnd"/>
      <w:r w:rsidRPr="00F21C85">
        <w:rPr>
          <w:rFonts w:asciiTheme="minorHAnsi" w:hAnsiTheme="minorHAnsi" w:cstheme="minorHAnsi"/>
        </w:rPr>
        <w:t>).</w:t>
      </w:r>
    </w:p>
    <w:p w14:paraId="52427DAB" w14:textId="77777777" w:rsidR="00EF281D" w:rsidRPr="00EF281D" w:rsidRDefault="00EF281D" w:rsidP="00EF281D">
      <w:pPr>
        <w:pStyle w:val="ListParagraph"/>
        <w:widowControl w:val="0"/>
        <w:numPr>
          <w:ilvl w:val="1"/>
          <w:numId w:val="1"/>
        </w:numPr>
        <w:spacing w:before="240" w:after="0" w:line="240" w:lineRule="auto"/>
        <w:rPr>
          <w:rFonts w:cstheme="minorBidi"/>
        </w:rPr>
      </w:pPr>
      <w:r w:rsidRPr="00EF281D">
        <w:rPr>
          <w:rFonts w:cstheme="minorBidi"/>
        </w:rPr>
        <w:t xml:space="preserve">Compare the output from the </w:t>
      </w:r>
      <w:proofErr w:type="spellStart"/>
      <w:proofErr w:type="gramStart"/>
      <w:r w:rsidRPr="00EF281D">
        <w:rPr>
          <w:rFonts w:cstheme="minorBidi"/>
        </w:rPr>
        <w:t>lm</w:t>
      </w:r>
      <w:proofErr w:type="spellEnd"/>
      <w:r w:rsidRPr="00EF281D">
        <w:rPr>
          <w:rFonts w:cstheme="minorBidi"/>
        </w:rPr>
        <w:t>(</w:t>
      </w:r>
      <w:proofErr w:type="gramEnd"/>
      <w:r w:rsidRPr="00EF281D">
        <w:rPr>
          <w:rFonts w:cstheme="minorBidi"/>
        </w:rPr>
        <w:t xml:space="preserve">) function in R with the output from the </w:t>
      </w:r>
      <w:proofErr w:type="spellStart"/>
      <w:r w:rsidRPr="00EF281D">
        <w:rPr>
          <w:rFonts w:cstheme="minorBidi"/>
        </w:rPr>
        <w:t>linReg</w:t>
      </w:r>
      <w:proofErr w:type="spellEnd"/>
      <w:r w:rsidRPr="00EF281D">
        <w:rPr>
          <w:rFonts w:cstheme="minorBidi"/>
        </w:rPr>
        <w:t xml:space="preserve">() function in the </w:t>
      </w:r>
      <w:proofErr w:type="spellStart"/>
      <w:r w:rsidRPr="00EF281D">
        <w:rPr>
          <w:rFonts w:cstheme="minorBidi"/>
        </w:rPr>
        <w:t>jmv</w:t>
      </w:r>
      <w:proofErr w:type="spellEnd"/>
      <w:r w:rsidRPr="00EF281D">
        <w:rPr>
          <w:rFonts w:cstheme="minorBidi"/>
        </w:rPr>
        <w:t xml:space="preserve"> package and the output in </w:t>
      </w:r>
      <w:proofErr w:type="spellStart"/>
      <w:r w:rsidRPr="00EF281D">
        <w:rPr>
          <w:rFonts w:cstheme="minorBidi"/>
        </w:rPr>
        <w:t>Jamovi</w:t>
      </w:r>
      <w:proofErr w:type="spellEnd"/>
      <w:r w:rsidRPr="00EF281D">
        <w:rPr>
          <w:rFonts w:cstheme="minorBidi"/>
        </w:rPr>
        <w:t>. Do the values match?</w:t>
      </w:r>
    </w:p>
    <w:p w14:paraId="5BDBF7B7" w14:textId="77777777" w:rsidR="00EF281D" w:rsidRPr="00EF281D" w:rsidRDefault="00EF281D" w:rsidP="00EF281D">
      <w:pPr>
        <w:pStyle w:val="ListParagraph"/>
        <w:widowControl w:val="0"/>
        <w:numPr>
          <w:ilvl w:val="1"/>
          <w:numId w:val="1"/>
        </w:numPr>
        <w:spacing w:before="240" w:after="0" w:line="240" w:lineRule="auto"/>
        <w:rPr>
          <w:rFonts w:cstheme="minorBidi"/>
        </w:rPr>
      </w:pPr>
      <w:r w:rsidRPr="00EF281D">
        <w:rPr>
          <w:rFonts w:cstheme="minorBidi"/>
        </w:rPr>
        <w:t xml:space="preserve">What values does </w:t>
      </w:r>
      <w:proofErr w:type="spellStart"/>
      <w:r w:rsidRPr="00EF281D">
        <w:rPr>
          <w:rFonts w:cstheme="minorBidi"/>
        </w:rPr>
        <w:t>Jamovi</w:t>
      </w:r>
      <w:proofErr w:type="spellEnd"/>
      <w:r w:rsidRPr="00EF281D">
        <w:rPr>
          <w:rFonts w:cstheme="minorBidi"/>
        </w:rPr>
        <w:t xml:space="preserve"> provide that you need to calculate separately in the </w:t>
      </w:r>
      <w:proofErr w:type="spellStart"/>
      <w:proofErr w:type="gramStart"/>
      <w:r w:rsidRPr="00EF281D">
        <w:rPr>
          <w:rFonts w:cstheme="minorBidi"/>
        </w:rPr>
        <w:t>lm</w:t>
      </w:r>
      <w:proofErr w:type="spellEnd"/>
      <w:r w:rsidRPr="00EF281D">
        <w:rPr>
          <w:rFonts w:cstheme="minorBidi"/>
        </w:rPr>
        <w:t>(</w:t>
      </w:r>
      <w:proofErr w:type="gramEnd"/>
      <w:r w:rsidRPr="00EF281D">
        <w:rPr>
          <w:rFonts w:cstheme="minorBidi"/>
        </w:rPr>
        <w:t>) function?</w:t>
      </w:r>
    </w:p>
    <w:p w14:paraId="20BB0538" w14:textId="77777777" w:rsidR="00EF281D" w:rsidRPr="00EF281D" w:rsidRDefault="00EF281D" w:rsidP="00EF281D">
      <w:pPr>
        <w:pStyle w:val="ListParagraph"/>
        <w:widowControl w:val="0"/>
        <w:numPr>
          <w:ilvl w:val="1"/>
          <w:numId w:val="1"/>
        </w:numPr>
        <w:spacing w:before="240" w:line="240" w:lineRule="auto"/>
        <w:rPr>
          <w:rFonts w:asciiTheme="minorHAnsi" w:hAnsiTheme="minorHAnsi" w:cstheme="minorHAnsi"/>
          <w:b/>
        </w:rPr>
      </w:pPr>
      <w:proofErr w:type="spellStart"/>
      <w:r w:rsidRPr="00EF281D">
        <w:rPr>
          <w:rFonts w:cstheme="minorBidi"/>
        </w:rPr>
        <w:t>Jamovi</w:t>
      </w:r>
      <w:proofErr w:type="spellEnd"/>
      <w:r w:rsidRPr="00EF281D">
        <w:rPr>
          <w:rFonts w:cstheme="minorBidi"/>
        </w:rPr>
        <w:t xml:space="preserve"> makes doing linear regression with categorical variables pretty easy. Here</w:t>
      </w:r>
      <w:r w:rsidRPr="00EF281D">
        <w:rPr>
          <w:rFonts w:cstheme="minorBidi"/>
        </w:rPr>
        <w:t>’</w:t>
      </w:r>
      <w:r w:rsidRPr="00EF281D">
        <w:rPr>
          <w:rFonts w:cstheme="minorBidi"/>
        </w:rPr>
        <w:t xml:space="preserve">s a nice post </w:t>
      </w:r>
      <w:hyperlink r:id="rId7" w:history="1">
        <w:r w:rsidRPr="00EF281D">
          <w:rPr>
            <w:rFonts w:cstheme="minorBidi"/>
            <w:color w:val="0000FF"/>
            <w:u w:val="single"/>
          </w:rPr>
          <w:t>https://mattchoward.com/dummy-coded-regression-in-jamovi/</w:t>
        </w:r>
      </w:hyperlink>
    </w:p>
    <w:p w14:paraId="41C3F1BC" w14:textId="77777777" w:rsidR="00EF281D" w:rsidRPr="00EF281D" w:rsidRDefault="00EF281D" w:rsidP="00F21C85">
      <w:pPr>
        <w:pStyle w:val="ListParagraph"/>
        <w:widowControl w:val="0"/>
        <w:numPr>
          <w:ilvl w:val="0"/>
          <w:numId w:val="1"/>
        </w:numPr>
        <w:spacing w:before="240" w:line="240" w:lineRule="auto"/>
        <w:rPr>
          <w:rFonts w:asciiTheme="minorHAnsi" w:hAnsiTheme="minorHAnsi" w:cstheme="minorHAnsi"/>
          <w:b/>
        </w:rPr>
      </w:pPr>
      <w:r w:rsidRPr="00E346CE">
        <w:rPr>
          <w:rFonts w:cstheme="minorBidi"/>
          <w:b/>
        </w:rPr>
        <w:t xml:space="preserve">Save your </w:t>
      </w:r>
      <w:proofErr w:type="spellStart"/>
      <w:r w:rsidRPr="00E346CE">
        <w:rPr>
          <w:rFonts w:cstheme="minorBidi"/>
          <w:b/>
        </w:rPr>
        <w:t>Jamovi</w:t>
      </w:r>
      <w:proofErr w:type="spellEnd"/>
      <w:r w:rsidRPr="00E346CE">
        <w:rPr>
          <w:rFonts w:cstheme="minorBidi"/>
          <w:b/>
        </w:rPr>
        <w:t xml:space="preserve"> (.</w:t>
      </w:r>
      <w:proofErr w:type="spellStart"/>
      <w:r w:rsidRPr="00E346CE">
        <w:rPr>
          <w:rFonts w:cstheme="minorBidi"/>
          <w:b/>
        </w:rPr>
        <w:t>omv</w:t>
      </w:r>
      <w:proofErr w:type="spellEnd"/>
      <w:r w:rsidRPr="00E346CE">
        <w:rPr>
          <w:rFonts w:cstheme="minorBidi"/>
          <w:b/>
        </w:rPr>
        <w:t>) file.</w:t>
      </w:r>
      <w:r w:rsidRPr="00EF281D">
        <w:rPr>
          <w:rFonts w:cstheme="minorBidi"/>
        </w:rPr>
        <w:t xml:space="preserve"> You will turn it in.</w:t>
      </w:r>
    </w:p>
    <w:p w14:paraId="151DA293" w14:textId="77777777" w:rsidR="00EF281D" w:rsidRPr="00EF281D" w:rsidRDefault="00EF281D" w:rsidP="00F21C85">
      <w:pPr>
        <w:pStyle w:val="ListParagraph"/>
        <w:widowControl w:val="0"/>
        <w:numPr>
          <w:ilvl w:val="0"/>
          <w:numId w:val="1"/>
        </w:numPr>
        <w:spacing w:before="240" w:line="240" w:lineRule="auto"/>
        <w:rPr>
          <w:rFonts w:asciiTheme="minorHAnsi" w:hAnsiTheme="minorHAnsi" w:cstheme="minorHAnsi"/>
          <w:b/>
        </w:rPr>
      </w:pPr>
      <w:r w:rsidRPr="00EF281D">
        <w:rPr>
          <w:rFonts w:cstheme="minorBidi"/>
        </w:rPr>
        <w:t>After you finished reading through the .</w:t>
      </w:r>
      <w:proofErr w:type="spellStart"/>
      <w:r w:rsidRPr="00EF281D">
        <w:rPr>
          <w:rFonts w:cstheme="minorBidi"/>
        </w:rPr>
        <w:t>Rmd</w:t>
      </w:r>
      <w:proofErr w:type="spellEnd"/>
      <w:r w:rsidRPr="00EF281D">
        <w:rPr>
          <w:rFonts w:cstheme="minorBidi"/>
        </w:rPr>
        <w:t xml:space="preserve"> file. </w:t>
      </w:r>
      <w:r w:rsidRPr="00E346CE">
        <w:rPr>
          <w:rFonts w:cstheme="minorBidi"/>
          <w:b/>
        </w:rPr>
        <w:t>Knit the file to markdown and save the .md file.</w:t>
      </w:r>
      <w:r w:rsidRPr="00EF281D">
        <w:rPr>
          <w:rFonts w:cstheme="minorBidi"/>
        </w:rPr>
        <w:t xml:space="preserve"> You will turn the file in as part of your assignment. Describe any difficulties. If you encounter errors close all instances of RStudio and try opening it again. (Don</w:t>
      </w:r>
      <w:r w:rsidRPr="00EF281D">
        <w:rPr>
          <w:rFonts w:cstheme="minorBidi"/>
        </w:rPr>
        <w:t>’</w:t>
      </w:r>
      <w:r w:rsidRPr="00EF281D">
        <w:rPr>
          <w:rFonts w:cstheme="minorBidi"/>
        </w:rPr>
        <w:t>t save your workspace.) If you encounter errors while creating the file and can</w:t>
      </w:r>
      <w:r w:rsidRPr="00EF281D">
        <w:rPr>
          <w:rFonts w:cstheme="minorBidi"/>
        </w:rPr>
        <w:t>’</w:t>
      </w:r>
      <w:r w:rsidRPr="00EF281D">
        <w:rPr>
          <w:rFonts w:cstheme="minorBidi"/>
        </w:rPr>
        <w:t>t figure out how to fix them before the assignment is due. You can paste the text of the .</w:t>
      </w:r>
      <w:proofErr w:type="spellStart"/>
      <w:r w:rsidRPr="00EF281D">
        <w:rPr>
          <w:rFonts w:cstheme="minorBidi"/>
        </w:rPr>
        <w:t>Rmd</w:t>
      </w:r>
      <w:proofErr w:type="spellEnd"/>
      <w:r w:rsidRPr="00EF281D">
        <w:rPr>
          <w:rFonts w:cstheme="minorBidi"/>
        </w:rPr>
        <w:t xml:space="preserve"> file with the output into a Word or pdf file and turn in that.</w:t>
      </w:r>
    </w:p>
    <w:p w14:paraId="2CF29CBF" w14:textId="77777777" w:rsidR="00EF281D" w:rsidRPr="00EF281D" w:rsidRDefault="00EF281D" w:rsidP="00F21C85">
      <w:pPr>
        <w:pStyle w:val="ListParagraph"/>
        <w:widowControl w:val="0"/>
        <w:numPr>
          <w:ilvl w:val="0"/>
          <w:numId w:val="1"/>
        </w:numPr>
        <w:spacing w:before="240" w:line="240" w:lineRule="auto"/>
        <w:rPr>
          <w:rFonts w:asciiTheme="minorHAnsi" w:hAnsiTheme="minorHAnsi" w:cstheme="minorHAnsi"/>
          <w:b/>
        </w:rPr>
      </w:pPr>
      <w:r w:rsidRPr="00EF281D">
        <w:rPr>
          <w:rFonts w:cstheme="minorBidi"/>
        </w:rPr>
        <w:t>What did you like/dislike about this assignment?</w:t>
      </w:r>
    </w:p>
    <w:p w14:paraId="72741FD4" w14:textId="77777777" w:rsidR="00EF281D" w:rsidRPr="00EF281D" w:rsidRDefault="00EF281D" w:rsidP="00F21C85">
      <w:pPr>
        <w:pStyle w:val="ListParagraph"/>
        <w:widowControl w:val="0"/>
        <w:numPr>
          <w:ilvl w:val="0"/>
          <w:numId w:val="1"/>
        </w:numPr>
        <w:spacing w:before="240" w:line="240" w:lineRule="auto"/>
        <w:rPr>
          <w:rFonts w:asciiTheme="minorHAnsi" w:hAnsiTheme="minorHAnsi" w:cstheme="minorHAnsi"/>
          <w:b/>
        </w:rPr>
      </w:pPr>
      <w:r w:rsidRPr="00EF281D">
        <w:rPr>
          <w:rFonts w:cstheme="minorBidi"/>
        </w:rPr>
        <w:t>How would you change this assignment to make it better for future students?</w:t>
      </w:r>
    </w:p>
    <w:p w14:paraId="6BF5FD0D" w14:textId="77777777" w:rsidR="00EF281D" w:rsidRPr="00EF281D" w:rsidRDefault="00EF281D" w:rsidP="00F21C85">
      <w:pPr>
        <w:pStyle w:val="ListParagraph"/>
        <w:widowControl w:val="0"/>
        <w:numPr>
          <w:ilvl w:val="0"/>
          <w:numId w:val="1"/>
        </w:numPr>
        <w:spacing w:before="240" w:line="240" w:lineRule="auto"/>
        <w:rPr>
          <w:rFonts w:asciiTheme="minorHAnsi" w:hAnsiTheme="minorHAnsi" w:cstheme="minorHAnsi"/>
          <w:b/>
        </w:rPr>
      </w:pPr>
      <w:r w:rsidRPr="00EF281D">
        <w:rPr>
          <w:rFonts w:cstheme="minorBidi"/>
        </w:rPr>
        <w:t xml:space="preserve">Complete the answer submission in Canvas and turn in your RStudio and </w:t>
      </w:r>
      <w:proofErr w:type="spellStart"/>
      <w:r w:rsidRPr="00EF281D">
        <w:rPr>
          <w:rFonts w:cstheme="minorBidi"/>
        </w:rPr>
        <w:t>Jamovi</w:t>
      </w:r>
      <w:proofErr w:type="spellEnd"/>
      <w:r w:rsidRPr="00EF281D">
        <w:rPr>
          <w:rFonts w:cstheme="minorBidi"/>
        </w:rPr>
        <w:t xml:space="preserve"> files. (The answer submission in Canvas allows multiple attempts. You may want to save the text you provide in open responses like the two questions above so you can just paste it into the answer field if you make additional attempts to improve your score.)</w:t>
      </w:r>
    </w:p>
    <w:p w14:paraId="56F9D16F" w14:textId="77777777" w:rsidR="00C775E3" w:rsidRPr="00C775E3" w:rsidRDefault="00C775E3" w:rsidP="00C775E3">
      <w:pPr>
        <w:pStyle w:val="ListParagraph"/>
        <w:widowControl w:val="0"/>
        <w:spacing w:before="240" w:line="240" w:lineRule="auto"/>
        <w:rPr>
          <w:rFonts w:cstheme="minorBidi"/>
          <w:sz w:val="28"/>
          <w:szCs w:val="28"/>
        </w:rPr>
      </w:pPr>
    </w:p>
    <w:sectPr w:rsidR="00C775E3" w:rsidRPr="00C775E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C927C" w14:textId="77777777" w:rsidR="00B83E5A" w:rsidRDefault="00B83E5A" w:rsidP="00EF281D">
      <w:pPr>
        <w:spacing w:after="0" w:line="240" w:lineRule="auto"/>
      </w:pPr>
      <w:r>
        <w:separator/>
      </w:r>
    </w:p>
  </w:endnote>
  <w:endnote w:type="continuationSeparator" w:id="0">
    <w:p w14:paraId="554048B8" w14:textId="77777777" w:rsidR="00B83E5A" w:rsidRDefault="00B83E5A" w:rsidP="00EF2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Liberation Serif">
    <w:altName w:val="Times New Roman"/>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AD5F9" w14:textId="77777777" w:rsidR="00B83E5A" w:rsidRDefault="00B83E5A" w:rsidP="00EF281D">
      <w:pPr>
        <w:spacing w:after="0" w:line="240" w:lineRule="auto"/>
      </w:pPr>
      <w:r>
        <w:separator/>
      </w:r>
    </w:p>
  </w:footnote>
  <w:footnote w:type="continuationSeparator" w:id="0">
    <w:p w14:paraId="4A5BCB19" w14:textId="77777777" w:rsidR="00B83E5A" w:rsidRDefault="00B83E5A" w:rsidP="00EF28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1519857"/>
      <w:docPartObj>
        <w:docPartGallery w:val="Page Numbers (Top of Page)"/>
        <w:docPartUnique/>
      </w:docPartObj>
    </w:sdtPr>
    <w:sdtEndPr>
      <w:rPr>
        <w:noProof/>
      </w:rPr>
    </w:sdtEndPr>
    <w:sdtContent>
      <w:p w14:paraId="5D782F96" w14:textId="77777777" w:rsidR="00EF281D" w:rsidRDefault="00EF281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C665C1" w14:textId="77777777" w:rsidR="00EF281D" w:rsidRDefault="00EF28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D0CA78EE"/>
    <w:lvl w:ilvl="0">
      <w:start w:val="1"/>
      <w:numFmt w:val="decimal"/>
      <w:lvlText w:val="%1."/>
      <w:lvlJc w:val="left"/>
      <w:pPr>
        <w:ind w:left="720" w:hanging="360"/>
      </w:pPr>
      <w:rPr>
        <w:rFonts w:eastAsia="Times New Roman" w:cs="Times New Roman"/>
        <w:b w:val="0"/>
        <w:sz w:val="20"/>
        <w:szCs w:val="20"/>
      </w:rPr>
    </w:lvl>
    <w:lvl w:ilvl="1">
      <w:start w:val="1"/>
      <w:numFmt w:val="lowerLetter"/>
      <w:lvlText w:val="%2."/>
      <w:lvlJc w:val="left"/>
      <w:pPr>
        <w:ind w:left="1440" w:hanging="360"/>
      </w:pPr>
      <w:rPr>
        <w:rFonts w:eastAsia="Times New Roman" w:cs="Times New Roman"/>
        <w:b w:val="0"/>
      </w:rPr>
    </w:lvl>
    <w:lvl w:ilvl="2">
      <w:start w:val="1"/>
      <w:numFmt w:val="lowerRoman"/>
      <w:lvlText w:val="%3."/>
      <w:lvlJc w:val="right"/>
      <w:pPr>
        <w:ind w:left="2160" w:hanging="180"/>
      </w:pPr>
      <w:rPr>
        <w:rFonts w:eastAsia="Times New Roman" w:cs="Times New Roman"/>
      </w:rPr>
    </w:lvl>
    <w:lvl w:ilvl="3">
      <w:start w:val="1"/>
      <w:numFmt w:val="decimal"/>
      <w:lvlText w:val="%4."/>
      <w:lvlJc w:val="left"/>
      <w:pPr>
        <w:ind w:left="2880" w:hanging="360"/>
      </w:pPr>
      <w:rPr>
        <w:rFonts w:eastAsia="Times New Roman" w:cs="Times New Roman"/>
      </w:rPr>
    </w:lvl>
    <w:lvl w:ilvl="4">
      <w:start w:val="1"/>
      <w:numFmt w:val="lowerLetter"/>
      <w:lvlText w:val="%5."/>
      <w:lvlJc w:val="left"/>
      <w:pPr>
        <w:ind w:left="3600" w:hanging="360"/>
      </w:pPr>
      <w:rPr>
        <w:rFonts w:eastAsia="Times New Roman" w:cs="Times New Roman"/>
      </w:rPr>
    </w:lvl>
    <w:lvl w:ilvl="5">
      <w:start w:val="1"/>
      <w:numFmt w:val="lowerRoman"/>
      <w:lvlText w:val="%6."/>
      <w:lvlJc w:val="right"/>
      <w:pPr>
        <w:ind w:left="4320" w:hanging="180"/>
      </w:pPr>
      <w:rPr>
        <w:rFonts w:eastAsia="Times New Roman" w:cs="Times New Roman"/>
      </w:rPr>
    </w:lvl>
    <w:lvl w:ilvl="6">
      <w:start w:val="1"/>
      <w:numFmt w:val="decimal"/>
      <w:lvlText w:val="%7."/>
      <w:lvlJc w:val="left"/>
      <w:pPr>
        <w:ind w:left="5040" w:hanging="360"/>
      </w:pPr>
      <w:rPr>
        <w:rFonts w:eastAsia="Times New Roman" w:cs="Times New Roman"/>
      </w:rPr>
    </w:lvl>
    <w:lvl w:ilvl="7">
      <w:start w:val="1"/>
      <w:numFmt w:val="lowerLetter"/>
      <w:lvlText w:val="%8."/>
      <w:lvlJc w:val="left"/>
      <w:pPr>
        <w:ind w:left="5760" w:hanging="360"/>
      </w:pPr>
      <w:rPr>
        <w:rFonts w:eastAsia="Times New Roman" w:cs="Times New Roman"/>
      </w:rPr>
    </w:lvl>
    <w:lvl w:ilvl="8">
      <w:start w:val="1"/>
      <w:numFmt w:val="lowerRoman"/>
      <w:lvlText w:val="%9."/>
      <w:lvlJc w:val="right"/>
      <w:pPr>
        <w:ind w:left="6480" w:hanging="180"/>
      </w:pPr>
      <w:rPr>
        <w:rFonts w:eastAsia="Times New Roman" w:cs="Times New Roman"/>
      </w:rPr>
    </w:lvl>
  </w:abstractNum>
  <w:abstractNum w:abstractNumId="1" w15:restartNumberingAfterBreak="0">
    <w:nsid w:val="00000007"/>
    <w:multiLevelType w:val="multilevel"/>
    <w:tmpl w:val="00000007"/>
    <w:lvl w:ilvl="0">
      <w:start w:val="1"/>
      <w:numFmt w:val="lowerLetter"/>
      <w:lvlText w:val="%1."/>
      <w:lvlJc w:val="left"/>
      <w:pPr>
        <w:ind w:left="1080" w:hanging="360"/>
      </w:pPr>
      <w:rPr>
        <w:rFonts w:eastAsia="Times New Roman" w:cs="Times New Roman"/>
        <w:sz w:val="28"/>
      </w:rPr>
    </w:lvl>
    <w:lvl w:ilvl="1">
      <w:start w:val="1"/>
      <w:numFmt w:val="lowerLetter"/>
      <w:lvlText w:val="%2."/>
      <w:lvlJc w:val="left"/>
      <w:pPr>
        <w:ind w:left="1800" w:hanging="360"/>
      </w:pPr>
      <w:rPr>
        <w:rFonts w:eastAsia="Times New Roman" w:cs="Times New Roman"/>
      </w:rPr>
    </w:lvl>
    <w:lvl w:ilvl="2">
      <w:start w:val="1"/>
      <w:numFmt w:val="lowerRoman"/>
      <w:lvlText w:val="%3."/>
      <w:lvlJc w:val="right"/>
      <w:pPr>
        <w:ind w:left="2520" w:hanging="180"/>
      </w:pPr>
      <w:rPr>
        <w:rFonts w:eastAsia="Times New Roman" w:cs="Times New Roman"/>
      </w:rPr>
    </w:lvl>
    <w:lvl w:ilvl="3">
      <w:start w:val="1"/>
      <w:numFmt w:val="decimal"/>
      <w:lvlText w:val="%4."/>
      <w:lvlJc w:val="left"/>
      <w:pPr>
        <w:ind w:left="3240" w:hanging="360"/>
      </w:pPr>
      <w:rPr>
        <w:rFonts w:eastAsia="Times New Roman" w:cs="Times New Roman"/>
      </w:rPr>
    </w:lvl>
    <w:lvl w:ilvl="4">
      <w:start w:val="1"/>
      <w:numFmt w:val="lowerLetter"/>
      <w:lvlText w:val="%5."/>
      <w:lvlJc w:val="left"/>
      <w:pPr>
        <w:ind w:left="3960" w:hanging="360"/>
      </w:pPr>
      <w:rPr>
        <w:rFonts w:eastAsia="Times New Roman" w:cs="Times New Roman"/>
      </w:rPr>
    </w:lvl>
    <w:lvl w:ilvl="5">
      <w:start w:val="1"/>
      <w:numFmt w:val="lowerRoman"/>
      <w:lvlText w:val="%6."/>
      <w:lvlJc w:val="right"/>
      <w:pPr>
        <w:ind w:left="4680" w:hanging="180"/>
      </w:pPr>
      <w:rPr>
        <w:rFonts w:eastAsia="Times New Roman" w:cs="Times New Roman"/>
      </w:rPr>
    </w:lvl>
    <w:lvl w:ilvl="6">
      <w:start w:val="1"/>
      <w:numFmt w:val="decimal"/>
      <w:lvlText w:val="%7."/>
      <w:lvlJc w:val="left"/>
      <w:pPr>
        <w:ind w:left="5400" w:hanging="360"/>
      </w:pPr>
      <w:rPr>
        <w:rFonts w:eastAsia="Times New Roman" w:cs="Times New Roman"/>
      </w:rPr>
    </w:lvl>
    <w:lvl w:ilvl="7">
      <w:start w:val="1"/>
      <w:numFmt w:val="lowerLetter"/>
      <w:lvlText w:val="%8."/>
      <w:lvlJc w:val="left"/>
      <w:pPr>
        <w:ind w:left="6120" w:hanging="360"/>
      </w:pPr>
      <w:rPr>
        <w:rFonts w:eastAsia="Times New Roman" w:cs="Times New Roman"/>
      </w:rPr>
    </w:lvl>
    <w:lvl w:ilvl="8">
      <w:start w:val="1"/>
      <w:numFmt w:val="lowerRoman"/>
      <w:lvlText w:val="%9."/>
      <w:lvlJc w:val="right"/>
      <w:pPr>
        <w:ind w:left="6840" w:hanging="180"/>
      </w:pPr>
      <w:rPr>
        <w:rFonts w:eastAsia="Times New Roman" w:cs="Times New Roman"/>
      </w:rPr>
    </w:lvl>
  </w:abstractNum>
  <w:abstractNum w:abstractNumId="2" w15:restartNumberingAfterBreak="0">
    <w:nsid w:val="00000009"/>
    <w:multiLevelType w:val="multilevel"/>
    <w:tmpl w:val="00000009"/>
    <w:lvl w:ilvl="0">
      <w:start w:val="1"/>
      <w:numFmt w:val="lowerLetter"/>
      <w:lvlText w:val="%1."/>
      <w:lvlJc w:val="left"/>
      <w:pPr>
        <w:ind w:left="1080" w:hanging="360"/>
      </w:pPr>
      <w:rPr>
        <w:rFonts w:eastAsia="Times New Roman" w:cs="Times New Roman"/>
        <w:sz w:val="28"/>
      </w:rPr>
    </w:lvl>
    <w:lvl w:ilvl="1">
      <w:start w:val="1"/>
      <w:numFmt w:val="lowerLetter"/>
      <w:lvlText w:val="%2."/>
      <w:lvlJc w:val="left"/>
      <w:pPr>
        <w:ind w:left="1800" w:hanging="360"/>
      </w:pPr>
      <w:rPr>
        <w:rFonts w:eastAsia="Times New Roman" w:cs="Times New Roman"/>
      </w:rPr>
    </w:lvl>
    <w:lvl w:ilvl="2">
      <w:start w:val="1"/>
      <w:numFmt w:val="lowerRoman"/>
      <w:lvlText w:val="%3."/>
      <w:lvlJc w:val="right"/>
      <w:pPr>
        <w:ind w:left="2520" w:hanging="180"/>
      </w:pPr>
      <w:rPr>
        <w:rFonts w:eastAsia="Times New Roman" w:cs="Times New Roman"/>
      </w:rPr>
    </w:lvl>
    <w:lvl w:ilvl="3">
      <w:start w:val="1"/>
      <w:numFmt w:val="decimal"/>
      <w:lvlText w:val="%4."/>
      <w:lvlJc w:val="left"/>
      <w:pPr>
        <w:ind w:left="3240" w:hanging="360"/>
      </w:pPr>
      <w:rPr>
        <w:rFonts w:eastAsia="Times New Roman" w:cs="Times New Roman"/>
      </w:rPr>
    </w:lvl>
    <w:lvl w:ilvl="4">
      <w:start w:val="1"/>
      <w:numFmt w:val="lowerLetter"/>
      <w:lvlText w:val="%5."/>
      <w:lvlJc w:val="left"/>
      <w:pPr>
        <w:ind w:left="3960" w:hanging="360"/>
      </w:pPr>
      <w:rPr>
        <w:rFonts w:eastAsia="Times New Roman" w:cs="Times New Roman"/>
      </w:rPr>
    </w:lvl>
    <w:lvl w:ilvl="5">
      <w:start w:val="1"/>
      <w:numFmt w:val="lowerRoman"/>
      <w:lvlText w:val="%6."/>
      <w:lvlJc w:val="right"/>
      <w:pPr>
        <w:ind w:left="4680" w:hanging="180"/>
      </w:pPr>
      <w:rPr>
        <w:rFonts w:eastAsia="Times New Roman" w:cs="Times New Roman"/>
      </w:rPr>
    </w:lvl>
    <w:lvl w:ilvl="6">
      <w:start w:val="1"/>
      <w:numFmt w:val="decimal"/>
      <w:lvlText w:val="%7."/>
      <w:lvlJc w:val="left"/>
      <w:pPr>
        <w:ind w:left="5400" w:hanging="360"/>
      </w:pPr>
      <w:rPr>
        <w:rFonts w:eastAsia="Times New Roman" w:cs="Times New Roman"/>
      </w:rPr>
    </w:lvl>
    <w:lvl w:ilvl="7">
      <w:start w:val="1"/>
      <w:numFmt w:val="lowerLetter"/>
      <w:lvlText w:val="%8."/>
      <w:lvlJc w:val="left"/>
      <w:pPr>
        <w:ind w:left="6120" w:hanging="360"/>
      </w:pPr>
      <w:rPr>
        <w:rFonts w:eastAsia="Times New Roman" w:cs="Times New Roman"/>
      </w:rPr>
    </w:lvl>
    <w:lvl w:ilvl="8">
      <w:start w:val="1"/>
      <w:numFmt w:val="lowerRoman"/>
      <w:lvlText w:val="%9."/>
      <w:lvlJc w:val="right"/>
      <w:pPr>
        <w:ind w:left="6840" w:hanging="180"/>
      </w:pPr>
      <w:rPr>
        <w:rFonts w:eastAsia="Times New Roman" w:cs="Times New Roman"/>
      </w:rPr>
    </w:lvl>
  </w:abstractNum>
  <w:abstractNum w:abstractNumId="3" w15:restartNumberingAfterBreak="0">
    <w:nsid w:val="0000000A"/>
    <w:multiLevelType w:val="multilevel"/>
    <w:tmpl w:val="0000000A"/>
    <w:lvl w:ilvl="0">
      <w:start w:val="1"/>
      <w:numFmt w:val="lowerLetter"/>
      <w:lvlText w:val="%1."/>
      <w:lvlJc w:val="left"/>
      <w:pPr>
        <w:ind w:left="720" w:hanging="360"/>
      </w:pPr>
      <w:rPr>
        <w:rFonts w:eastAsia="Times New Roman" w:cs="Times New Roman"/>
        <w:sz w:val="28"/>
      </w:rPr>
    </w:lvl>
    <w:lvl w:ilvl="1">
      <w:start w:val="1"/>
      <w:numFmt w:val="lowerLetter"/>
      <w:lvlText w:val="%2."/>
      <w:lvlJc w:val="left"/>
      <w:pPr>
        <w:ind w:left="1440" w:hanging="360"/>
      </w:pPr>
      <w:rPr>
        <w:rFonts w:eastAsia="Times New Roman" w:cs="Times New Roman"/>
      </w:rPr>
    </w:lvl>
    <w:lvl w:ilvl="2">
      <w:start w:val="1"/>
      <w:numFmt w:val="lowerRoman"/>
      <w:lvlText w:val="%3."/>
      <w:lvlJc w:val="right"/>
      <w:pPr>
        <w:ind w:left="2160" w:hanging="180"/>
      </w:pPr>
      <w:rPr>
        <w:rFonts w:eastAsia="Times New Roman" w:cs="Times New Roman"/>
      </w:rPr>
    </w:lvl>
    <w:lvl w:ilvl="3">
      <w:start w:val="1"/>
      <w:numFmt w:val="decimal"/>
      <w:lvlText w:val="%4."/>
      <w:lvlJc w:val="left"/>
      <w:pPr>
        <w:ind w:left="2880" w:hanging="360"/>
      </w:pPr>
      <w:rPr>
        <w:rFonts w:eastAsia="Times New Roman" w:cs="Times New Roman"/>
      </w:rPr>
    </w:lvl>
    <w:lvl w:ilvl="4">
      <w:start w:val="1"/>
      <w:numFmt w:val="lowerLetter"/>
      <w:lvlText w:val="%5."/>
      <w:lvlJc w:val="left"/>
      <w:pPr>
        <w:ind w:left="3600" w:hanging="360"/>
      </w:pPr>
      <w:rPr>
        <w:rFonts w:eastAsia="Times New Roman" w:cs="Times New Roman"/>
      </w:rPr>
    </w:lvl>
    <w:lvl w:ilvl="5">
      <w:start w:val="1"/>
      <w:numFmt w:val="lowerRoman"/>
      <w:lvlText w:val="%6."/>
      <w:lvlJc w:val="right"/>
      <w:pPr>
        <w:ind w:left="4320" w:hanging="180"/>
      </w:pPr>
      <w:rPr>
        <w:rFonts w:eastAsia="Times New Roman" w:cs="Times New Roman"/>
      </w:rPr>
    </w:lvl>
    <w:lvl w:ilvl="6">
      <w:start w:val="1"/>
      <w:numFmt w:val="decimal"/>
      <w:lvlText w:val="%7."/>
      <w:lvlJc w:val="left"/>
      <w:pPr>
        <w:ind w:left="5040" w:hanging="360"/>
      </w:pPr>
      <w:rPr>
        <w:rFonts w:eastAsia="Times New Roman" w:cs="Times New Roman"/>
      </w:rPr>
    </w:lvl>
    <w:lvl w:ilvl="7">
      <w:start w:val="1"/>
      <w:numFmt w:val="lowerLetter"/>
      <w:lvlText w:val="%8."/>
      <w:lvlJc w:val="left"/>
      <w:pPr>
        <w:ind w:left="5760" w:hanging="360"/>
      </w:pPr>
      <w:rPr>
        <w:rFonts w:eastAsia="Times New Roman" w:cs="Times New Roman"/>
      </w:rPr>
    </w:lvl>
    <w:lvl w:ilvl="8">
      <w:start w:val="1"/>
      <w:numFmt w:val="lowerRoman"/>
      <w:lvlText w:val="%9."/>
      <w:lvlJc w:val="right"/>
      <w:pPr>
        <w:ind w:left="6480" w:hanging="180"/>
      </w:pPr>
      <w:rPr>
        <w:rFonts w:eastAsia="Times New Roman" w:cs="Times New Roman"/>
      </w:rPr>
    </w:lvl>
  </w:abstractNum>
  <w:abstractNum w:abstractNumId="4" w15:restartNumberingAfterBreak="0">
    <w:nsid w:val="0000000B"/>
    <w:multiLevelType w:val="multilevel"/>
    <w:tmpl w:val="0000000B"/>
    <w:lvl w:ilvl="0">
      <w:start w:val="1"/>
      <w:numFmt w:val="lowerLetter"/>
      <w:lvlText w:val="%1."/>
      <w:lvlJc w:val="left"/>
      <w:pPr>
        <w:ind w:left="720" w:hanging="360"/>
      </w:pPr>
      <w:rPr>
        <w:rFonts w:eastAsia="Times New Roman" w:cs="Times New Roman"/>
        <w:sz w:val="28"/>
      </w:rPr>
    </w:lvl>
    <w:lvl w:ilvl="1">
      <w:start w:val="1"/>
      <w:numFmt w:val="lowerLetter"/>
      <w:lvlText w:val="%2."/>
      <w:lvlJc w:val="left"/>
      <w:pPr>
        <w:ind w:left="1440" w:hanging="360"/>
      </w:pPr>
      <w:rPr>
        <w:rFonts w:eastAsia="Times New Roman" w:cs="Times New Roman"/>
      </w:rPr>
    </w:lvl>
    <w:lvl w:ilvl="2">
      <w:start w:val="1"/>
      <w:numFmt w:val="lowerRoman"/>
      <w:lvlText w:val="%3."/>
      <w:lvlJc w:val="right"/>
      <w:pPr>
        <w:ind w:left="2160" w:hanging="180"/>
      </w:pPr>
      <w:rPr>
        <w:rFonts w:eastAsia="Times New Roman" w:cs="Times New Roman"/>
      </w:rPr>
    </w:lvl>
    <w:lvl w:ilvl="3">
      <w:start w:val="1"/>
      <w:numFmt w:val="decimal"/>
      <w:lvlText w:val="%4."/>
      <w:lvlJc w:val="left"/>
      <w:pPr>
        <w:ind w:left="2880" w:hanging="360"/>
      </w:pPr>
      <w:rPr>
        <w:rFonts w:eastAsia="Times New Roman" w:cs="Times New Roman"/>
      </w:rPr>
    </w:lvl>
    <w:lvl w:ilvl="4">
      <w:start w:val="1"/>
      <w:numFmt w:val="lowerLetter"/>
      <w:lvlText w:val="%5."/>
      <w:lvlJc w:val="left"/>
      <w:pPr>
        <w:ind w:left="3600" w:hanging="360"/>
      </w:pPr>
      <w:rPr>
        <w:rFonts w:eastAsia="Times New Roman" w:cs="Times New Roman"/>
      </w:rPr>
    </w:lvl>
    <w:lvl w:ilvl="5">
      <w:start w:val="1"/>
      <w:numFmt w:val="lowerRoman"/>
      <w:lvlText w:val="%6."/>
      <w:lvlJc w:val="right"/>
      <w:pPr>
        <w:ind w:left="4320" w:hanging="180"/>
      </w:pPr>
      <w:rPr>
        <w:rFonts w:eastAsia="Times New Roman" w:cs="Times New Roman"/>
      </w:rPr>
    </w:lvl>
    <w:lvl w:ilvl="6">
      <w:start w:val="1"/>
      <w:numFmt w:val="decimal"/>
      <w:lvlText w:val="%7."/>
      <w:lvlJc w:val="left"/>
      <w:pPr>
        <w:ind w:left="5040" w:hanging="360"/>
      </w:pPr>
      <w:rPr>
        <w:rFonts w:eastAsia="Times New Roman" w:cs="Times New Roman"/>
      </w:rPr>
    </w:lvl>
    <w:lvl w:ilvl="7">
      <w:start w:val="1"/>
      <w:numFmt w:val="lowerLetter"/>
      <w:lvlText w:val="%8."/>
      <w:lvlJc w:val="left"/>
      <w:pPr>
        <w:ind w:left="5760" w:hanging="360"/>
      </w:pPr>
      <w:rPr>
        <w:rFonts w:eastAsia="Times New Roman" w:cs="Times New Roman"/>
      </w:rPr>
    </w:lvl>
    <w:lvl w:ilvl="8">
      <w:start w:val="1"/>
      <w:numFmt w:val="lowerRoman"/>
      <w:lvlText w:val="%9."/>
      <w:lvlJc w:val="right"/>
      <w:pPr>
        <w:ind w:left="6480" w:hanging="180"/>
      </w:pPr>
      <w:rPr>
        <w:rFonts w:eastAsia="Times New Roman" w:cs="Times New Roman"/>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5E3"/>
    <w:rsid w:val="009F6947"/>
    <w:rsid w:val="00A45060"/>
    <w:rsid w:val="00B83E5A"/>
    <w:rsid w:val="00C775E3"/>
    <w:rsid w:val="00D64737"/>
    <w:rsid w:val="00DD26B2"/>
    <w:rsid w:val="00E346CE"/>
    <w:rsid w:val="00E80940"/>
    <w:rsid w:val="00EF281D"/>
    <w:rsid w:val="00F21C85"/>
    <w:rsid w:val="00F7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03358"/>
  <w15:chartTrackingRefBased/>
  <w15:docId w15:val="{15099241-40D8-4662-9F50-43CEF8EA9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5E3"/>
    <w:pPr>
      <w:suppressAutoHyphens/>
      <w:autoSpaceDE w:val="0"/>
      <w:autoSpaceDN w:val="0"/>
      <w:adjustRightInd w:val="0"/>
      <w:spacing w:line="254" w:lineRule="auto"/>
    </w:pPr>
    <w:rPr>
      <w:rFonts w:ascii="Calibri" w:eastAsia="Times New Roman" w:hAnsi="Liberation Serif" w:cs="Calibri"/>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775E3"/>
    <w:pPr>
      <w:ind w:left="720"/>
      <w:contextualSpacing/>
    </w:pPr>
  </w:style>
  <w:style w:type="character" w:styleId="Hyperlink">
    <w:name w:val="Hyperlink"/>
    <w:basedOn w:val="DefaultParagraphFont"/>
    <w:uiPriority w:val="99"/>
    <w:rsid w:val="00C775E3"/>
    <w:rPr>
      <w:rFonts w:eastAsia="Times New Roman"/>
      <w:color w:val="0000FF"/>
      <w:u w:val="single"/>
    </w:rPr>
  </w:style>
  <w:style w:type="paragraph" w:styleId="Header">
    <w:name w:val="header"/>
    <w:basedOn w:val="Normal"/>
    <w:link w:val="HeaderChar"/>
    <w:uiPriority w:val="99"/>
    <w:unhideWhenUsed/>
    <w:rsid w:val="00EF2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81D"/>
    <w:rPr>
      <w:rFonts w:ascii="Calibri" w:eastAsia="Times New Roman" w:hAnsi="Liberation Serif" w:cs="Calibri"/>
      <w:kern w:val="1"/>
    </w:rPr>
  </w:style>
  <w:style w:type="paragraph" w:styleId="Footer">
    <w:name w:val="footer"/>
    <w:basedOn w:val="Normal"/>
    <w:link w:val="FooterChar"/>
    <w:uiPriority w:val="99"/>
    <w:unhideWhenUsed/>
    <w:rsid w:val="00EF2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81D"/>
    <w:rPr>
      <w:rFonts w:ascii="Calibri" w:eastAsia="Times New Roman" w:hAnsi="Liberation Serif" w:cs="Calibri"/>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attchoward.com/dummy-coded-regression-in-jamov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UofU College of Nursing</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Rudd</dc:creator>
  <cp:keywords/>
  <dc:description/>
  <cp:lastModifiedBy>Jacqueline Kent-Marvick</cp:lastModifiedBy>
  <cp:revision>2</cp:revision>
  <dcterms:created xsi:type="dcterms:W3CDTF">2021-03-23T22:50:00Z</dcterms:created>
  <dcterms:modified xsi:type="dcterms:W3CDTF">2021-03-23T22:50:00Z</dcterms:modified>
</cp:coreProperties>
</file>