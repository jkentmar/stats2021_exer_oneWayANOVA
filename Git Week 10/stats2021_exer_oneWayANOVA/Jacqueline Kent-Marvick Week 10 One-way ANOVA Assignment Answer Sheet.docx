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59BD" w14:textId="77777777" w:rsidR="00A113AF" w:rsidRDefault="00A113AF" w:rsidP="00A113AF">
      <w:pPr>
        <w:autoSpaceDE w:val="0"/>
        <w:autoSpaceDN w:val="0"/>
        <w:adjustRightInd w:val="0"/>
        <w:spacing w:after="160" w:line="254" w:lineRule="auto"/>
        <w:ind w:right="-216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One-way ANVOA</w:t>
      </w:r>
    </w:p>
    <w:tbl>
      <w:tblPr>
        <w:tblW w:w="15390" w:type="dxa"/>
        <w:tblInd w:w="-129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10620"/>
      </w:tblGrid>
      <w:tr w:rsidR="00A113AF" w14:paraId="61FF83BF" w14:textId="77777777" w:rsidTr="00814953"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</w:tcPr>
          <w:p w14:paraId="7C2684B8" w14:textId="77777777" w:rsidR="00A113AF" w:rsidRDefault="00A113AF">
            <w:pPr>
              <w:autoSpaceDE w:val="0"/>
              <w:autoSpaceDN w:val="0"/>
              <w:adjustRightInd w:val="0"/>
              <w:spacing w:before="240" w:line="254" w:lineRule="auto"/>
              <w:ind w:right="-216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8"/>
                <w:szCs w:val="28"/>
              </w:rPr>
              <w:t>Question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CBE779C" w14:textId="77777777" w:rsidR="00A113AF" w:rsidRDefault="00A113AF">
            <w:pPr>
              <w:autoSpaceDE w:val="0"/>
              <w:autoSpaceDN w:val="0"/>
              <w:adjustRightInd w:val="0"/>
              <w:spacing w:before="240" w:line="480" w:lineRule="auto"/>
              <w:ind w:right="-2160"/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8"/>
                <w:szCs w:val="28"/>
              </w:rPr>
              <w:t>Answer</w:t>
            </w:r>
          </w:p>
        </w:tc>
      </w:tr>
      <w:tr w:rsidR="00A113AF" w14:paraId="33DBCF93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26E1BC4" w14:textId="77777777" w:rsidR="00A113AF" w:rsidRDefault="00A113A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 w:after="160" w:line="254" w:lineRule="auto"/>
              <w:ind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>What is your name?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752BFED3" w14:textId="73140C6C" w:rsidR="00A113AF" w:rsidRDefault="00814953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Jacqueline Kent-Marvick</w:t>
            </w:r>
          </w:p>
        </w:tc>
      </w:tr>
      <w:tr w:rsidR="00A113AF" w14:paraId="0D6668AD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8F776DE" w14:textId="77777777" w:rsidR="00814953" w:rsidRDefault="00A113AF" w:rsidP="00814953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814953">
              <w:rPr>
                <w:rFonts w:ascii="Times" w:hAnsi="Times" w:cs="Times"/>
                <w:sz w:val="16"/>
                <w:szCs w:val="16"/>
              </w:rPr>
              <w:t xml:space="preserve">When conducting statistical analyses, we should </w:t>
            </w:r>
          </w:p>
          <w:p w14:paraId="5A4812E0" w14:textId="77777777" w:rsidR="00814953" w:rsidRDefault="00A113AF" w:rsidP="00814953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814953">
              <w:rPr>
                <w:rFonts w:ascii="Times" w:hAnsi="Times" w:cs="Times"/>
                <w:sz w:val="16"/>
                <w:szCs w:val="16"/>
              </w:rPr>
              <w:t xml:space="preserve">always keep in mind the larger context in which </w:t>
            </w:r>
          </w:p>
          <w:p w14:paraId="63BCDBC6" w14:textId="77777777" w:rsidR="00814953" w:rsidRDefault="00A113AF" w:rsidP="00814953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814953">
              <w:rPr>
                <w:rFonts w:ascii="Times" w:hAnsi="Times" w:cs="Times"/>
                <w:sz w:val="16"/>
                <w:szCs w:val="16"/>
              </w:rPr>
              <w:t xml:space="preserve">we are working with data. What are steps in the </w:t>
            </w:r>
          </w:p>
          <w:p w14:paraId="6C9F0C3C" w14:textId="77777777" w:rsidR="00814953" w:rsidRDefault="00A113AF" w:rsidP="00814953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814953">
              <w:rPr>
                <w:rFonts w:ascii="Times" w:hAnsi="Times" w:cs="Times"/>
                <w:sz w:val="16"/>
                <w:szCs w:val="16"/>
              </w:rPr>
              <w:t xml:space="preserve">research process which are completed before we </w:t>
            </w:r>
          </w:p>
          <w:p w14:paraId="12B71C09" w14:textId="5F481D75" w:rsidR="00A113AF" w:rsidRPr="00814953" w:rsidRDefault="00A113AF" w:rsidP="00814953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814953">
              <w:rPr>
                <w:rFonts w:ascii="Times" w:hAnsi="Times" w:cs="Times"/>
                <w:sz w:val="16"/>
                <w:szCs w:val="16"/>
              </w:rPr>
              <w:t>analyze data? (Hint: This was on the week 1 assignment.)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15BB52C0" w14:textId="68B6FF6D" w:rsidR="00A113AF" w:rsidRDefault="00814953" w:rsidP="00B437D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research questions</w:t>
            </w:r>
          </w:p>
          <w:p w14:paraId="4E623C2F" w14:textId="0A5FDF80" w:rsidR="00A113AF" w:rsidRDefault="00814953" w:rsidP="00B437D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research hypotheses</w:t>
            </w:r>
            <w:r w:rsidR="00A113AF">
              <w:rPr>
                <w:rFonts w:ascii="Times" w:hAnsi="Times" w:cs="Times"/>
                <w:sz w:val="28"/>
                <w:szCs w:val="28"/>
              </w:rPr>
              <w:t xml:space="preserve"> </w:t>
            </w:r>
          </w:p>
          <w:p w14:paraId="29ABA5E7" w14:textId="072F2DF4" w:rsidR="00A113AF" w:rsidRDefault="00814953" w:rsidP="00B437D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Determine study design, variables, levels of measurement</w:t>
            </w:r>
            <w:r w:rsidR="00A113AF">
              <w:rPr>
                <w:rFonts w:ascii="Times" w:hAnsi="Times" w:cs="Times"/>
                <w:sz w:val="28"/>
                <w:szCs w:val="28"/>
              </w:rPr>
              <w:t xml:space="preserve"> </w:t>
            </w:r>
          </w:p>
          <w:p w14:paraId="390845B1" w14:textId="2721C991" w:rsidR="00A113AF" w:rsidRDefault="00814953" w:rsidP="00B437D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 data</w:t>
            </w:r>
          </w:p>
        </w:tc>
      </w:tr>
      <w:tr w:rsidR="00A113AF" w14:paraId="4892ED59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3EF74CCF" w14:textId="77777777" w:rsidR="00814953" w:rsidRDefault="00A113AF" w:rsidP="00814953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814953">
              <w:rPr>
                <w:rFonts w:ascii="Times" w:hAnsi="Times" w:cs="Times"/>
                <w:sz w:val="16"/>
                <w:szCs w:val="16"/>
              </w:rPr>
              <w:t xml:space="preserve">Data needs to be examined and any problems fixed </w:t>
            </w:r>
          </w:p>
          <w:p w14:paraId="3417238A" w14:textId="77777777" w:rsidR="00814953" w:rsidRDefault="00A113AF" w:rsidP="00814953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814953">
              <w:rPr>
                <w:rFonts w:ascii="Times" w:hAnsi="Times" w:cs="Times"/>
                <w:sz w:val="16"/>
                <w:szCs w:val="16"/>
              </w:rPr>
              <w:t xml:space="preserve">before analyses can be done. In statistics, what are </w:t>
            </w:r>
          </w:p>
          <w:p w14:paraId="068B9DBB" w14:textId="77777777" w:rsidR="00814953" w:rsidRDefault="00A113AF" w:rsidP="00814953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814953">
              <w:rPr>
                <w:rFonts w:ascii="Times" w:hAnsi="Times" w:cs="Times"/>
                <w:sz w:val="16"/>
                <w:szCs w:val="16"/>
              </w:rPr>
              <w:t xml:space="preserve">4 main areas to examine as part of pre-analysis checking? </w:t>
            </w:r>
          </w:p>
          <w:p w14:paraId="2CCA725E" w14:textId="76BB3275" w:rsidR="00A113AF" w:rsidRPr="00814953" w:rsidRDefault="00A113AF" w:rsidP="00814953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814953">
              <w:rPr>
                <w:rFonts w:ascii="Times" w:hAnsi="Times" w:cs="Times"/>
                <w:sz w:val="16"/>
                <w:szCs w:val="16"/>
              </w:rPr>
              <w:t>(Hint: This was on the week 2 assignment.)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D92387E" w14:textId="74391B9C" w:rsidR="00A113AF" w:rsidRDefault="00A113AF" w:rsidP="00B437D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A1C0F">
              <w:rPr>
                <w:rFonts w:ascii="Times New Roman" w:hAnsi="Times New Roman" w:cs="Times New Roman"/>
                <w:sz w:val="28"/>
                <w:szCs w:val="28"/>
              </w:rPr>
              <w:t>Data accuracy</w:t>
            </w:r>
          </w:p>
          <w:p w14:paraId="1D8E2A65" w14:textId="2494B860" w:rsidR="00A113AF" w:rsidRDefault="00A113AF" w:rsidP="00B437D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A1C0F">
              <w:rPr>
                <w:rFonts w:ascii="Times New Roman" w:hAnsi="Times New Roman" w:cs="Times New Roman"/>
                <w:sz w:val="28"/>
                <w:szCs w:val="28"/>
              </w:rPr>
              <w:t>Missing data</w:t>
            </w:r>
          </w:p>
          <w:p w14:paraId="71FD1877" w14:textId="38E96450" w:rsidR="00A113AF" w:rsidRDefault="00A113AF" w:rsidP="00B437D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A1C0F">
              <w:rPr>
                <w:rFonts w:ascii="Times New Roman" w:hAnsi="Times New Roman" w:cs="Times New Roman"/>
                <w:sz w:val="28"/>
                <w:szCs w:val="28"/>
              </w:rPr>
              <w:t>Outliers</w:t>
            </w:r>
          </w:p>
          <w:p w14:paraId="15A07AC7" w14:textId="15E0E23B" w:rsidR="00A113AF" w:rsidRDefault="00A113AF" w:rsidP="00B437D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A1C0F">
              <w:rPr>
                <w:rFonts w:ascii="Times New Roman" w:hAnsi="Times New Roman" w:cs="Times New Roman"/>
                <w:sz w:val="28"/>
                <w:szCs w:val="28"/>
              </w:rPr>
              <w:t>Statistical assumptions</w:t>
            </w:r>
          </w:p>
        </w:tc>
      </w:tr>
      <w:tr w:rsidR="00A113AF" w14:paraId="0D6CCB48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0C23B1F" w14:textId="77777777" w:rsidR="00625663" w:rsidRDefault="00A113AF" w:rsidP="00625663">
            <w:pPr>
              <w:autoSpaceDE w:val="0"/>
              <w:autoSpaceDN w:val="0"/>
              <w:adjustRightInd w:val="0"/>
              <w:spacing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625663">
              <w:rPr>
                <w:rFonts w:ascii="Times" w:hAnsi="Times" w:cs="Times"/>
                <w:sz w:val="16"/>
                <w:szCs w:val="16"/>
              </w:rPr>
              <w:lastRenderedPageBreak/>
              <w:t xml:space="preserve">What are important steps to complete when checking </w:t>
            </w:r>
          </w:p>
          <w:p w14:paraId="47A84CFE" w14:textId="7EDF8A1B" w:rsidR="00A113AF" w:rsidRPr="00625663" w:rsidRDefault="00A113AF" w:rsidP="00625663">
            <w:pPr>
              <w:autoSpaceDE w:val="0"/>
              <w:autoSpaceDN w:val="0"/>
              <w:adjustRightInd w:val="0"/>
              <w:spacing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625663">
              <w:rPr>
                <w:rFonts w:ascii="Times" w:hAnsi="Times" w:cs="Times"/>
                <w:sz w:val="16"/>
                <w:szCs w:val="16"/>
              </w:rPr>
              <w:t>data accuracy? (Hint: This was on the week 2 assignment.)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DD6BC76" w14:textId="77777777" w:rsidR="00625663" w:rsidRDefault="00A113AF" w:rsidP="00625663">
            <w:pPr>
              <w:pStyle w:val="paragraph"/>
              <w:shd w:val="clear" w:color="auto" w:fill="FFFFFF"/>
              <w:spacing w:before="0" w:beforeAutospacing="0" w:after="0" w:afterAutospacing="0"/>
              <w:ind w:left="28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sz w:val="28"/>
                <w:szCs w:val="28"/>
              </w:rPr>
              <w:t>a.</w:t>
            </w:r>
            <w:r>
              <w:rPr>
                <w:sz w:val="28"/>
                <w:szCs w:val="28"/>
              </w:rPr>
              <w:tab/>
            </w:r>
            <w:r w:rsidR="00625663">
              <w:rPr>
                <w:rStyle w:val="normaltextrun"/>
                <w:rFonts w:ascii="Calibri" w:hAnsi="Calibri"/>
                <w:sz w:val="22"/>
                <w:szCs w:val="22"/>
              </w:rPr>
              <w:t>Make sure the data types are correct.  </w:t>
            </w:r>
            <w:r w:rsidR="00625663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2208B84F" w14:textId="77777777" w:rsidR="00625663" w:rsidRDefault="00625663" w:rsidP="00B437DB">
            <w:pPr>
              <w:pStyle w:val="paragraph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3420" w:firstLine="1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/>
                <w:sz w:val="22"/>
                <w:szCs w:val="22"/>
              </w:rPr>
              <w:t>What is measurement of each variable?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1E9E8810" w14:textId="43938671" w:rsidR="00A113AF" w:rsidRDefault="00A113AF" w:rsidP="00B437D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" w:hAnsi="Times" w:cs="Times"/>
                <w:sz w:val="28"/>
                <w:szCs w:val="28"/>
              </w:rPr>
            </w:pPr>
          </w:p>
          <w:p w14:paraId="2E8A950D" w14:textId="77777777" w:rsidR="00625663" w:rsidRDefault="00A113AF" w:rsidP="00625663">
            <w:pPr>
              <w:pStyle w:val="paragraph"/>
              <w:shd w:val="clear" w:color="auto" w:fill="FFFFFF"/>
              <w:spacing w:before="0" w:beforeAutospacing="0" w:after="0" w:afterAutospacing="0"/>
              <w:ind w:left="28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sz w:val="28"/>
                <w:szCs w:val="28"/>
              </w:rPr>
              <w:t>b.</w:t>
            </w:r>
            <w:r>
              <w:rPr>
                <w:sz w:val="28"/>
                <w:szCs w:val="28"/>
              </w:rPr>
              <w:tab/>
            </w:r>
            <w:r w:rsidR="00625663">
              <w:rPr>
                <w:rStyle w:val="normaltextrun"/>
                <w:rFonts w:ascii="Calibri" w:hAnsi="Calibri"/>
                <w:sz w:val="22"/>
                <w:szCs w:val="22"/>
              </w:rPr>
              <w:t>Check the data for typos.  </w:t>
            </w:r>
            <w:r w:rsidR="00625663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1584EDCA" w14:textId="77777777" w:rsidR="00625663" w:rsidRDefault="00625663" w:rsidP="00B437DB">
            <w:pPr>
              <w:pStyle w:val="paragraph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ind w:left="3420" w:firstLine="180"/>
              <w:textAlignment w:val="baseline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Style w:val="contextualspellingandgrammarerror"/>
                <w:rFonts w:ascii="Calibri" w:hAnsi="Calibri"/>
                <w:sz w:val="22"/>
                <w:szCs w:val="22"/>
              </w:rPr>
              <w:t>i.e.</w:t>
            </w:r>
            <w:proofErr w:type="gramEnd"/>
            <w:r>
              <w:rPr>
                <w:rStyle w:val="normaltextrun"/>
                <w:rFonts w:ascii="Calibri" w:hAnsi="Calibri"/>
                <w:sz w:val="22"/>
                <w:szCs w:val="22"/>
              </w:rPr>
              <w:t> </w:t>
            </w:r>
            <w:proofErr w:type="spellStart"/>
            <w:r>
              <w:rPr>
                <w:rStyle w:val="spellingerror"/>
                <w:rFonts w:ascii="Calibri" w:hAnsi="Calibri"/>
                <w:sz w:val="22"/>
                <w:szCs w:val="22"/>
              </w:rPr>
              <w:t>mailes</w:t>
            </w:r>
            <w:proofErr w:type="spellEnd"/>
            <w:r>
              <w:rPr>
                <w:rStyle w:val="normaltextrun"/>
                <w:rFonts w:ascii="Calibri" w:hAnsi="Calibri"/>
                <w:sz w:val="22"/>
                <w:szCs w:val="22"/>
              </w:rPr>
              <w:t> for males, </w:t>
            </w:r>
            <w:proofErr w:type="spellStart"/>
            <w:r>
              <w:rPr>
                <w:rStyle w:val="spellingerror"/>
                <w:rFonts w:ascii="Calibri" w:hAnsi="Calibri"/>
                <w:sz w:val="22"/>
                <w:szCs w:val="22"/>
              </w:rPr>
              <w:t>feemales</w:t>
            </w:r>
            <w:proofErr w:type="spellEnd"/>
            <w:r>
              <w:rPr>
                <w:rStyle w:val="normaltextrun"/>
                <w:rFonts w:ascii="Calibri" w:hAnsi="Calibri"/>
                <w:sz w:val="22"/>
                <w:szCs w:val="22"/>
              </w:rPr>
              <w:t> for females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42D694D8" w14:textId="27A31E99" w:rsidR="00A113AF" w:rsidRDefault="00A113AF" w:rsidP="00B437D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" w:hAnsi="Times" w:cs="Times"/>
                <w:sz w:val="28"/>
                <w:szCs w:val="28"/>
              </w:rPr>
            </w:pPr>
          </w:p>
          <w:p w14:paraId="7192366B" w14:textId="77777777" w:rsidR="00625663" w:rsidRDefault="00A113AF" w:rsidP="00625663">
            <w:pPr>
              <w:pStyle w:val="paragraph"/>
              <w:shd w:val="clear" w:color="auto" w:fill="FFFFFF"/>
              <w:spacing w:before="0" w:beforeAutospacing="0" w:after="0" w:afterAutospacing="0"/>
              <w:ind w:left="28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sz w:val="28"/>
                <w:szCs w:val="28"/>
              </w:rPr>
              <w:t>c.</w:t>
            </w:r>
            <w:r>
              <w:rPr>
                <w:sz w:val="28"/>
                <w:szCs w:val="28"/>
              </w:rPr>
              <w:tab/>
            </w:r>
            <w:r w:rsidR="00625663">
              <w:rPr>
                <w:rStyle w:val="normaltextrun"/>
                <w:rFonts w:ascii="Calibri" w:hAnsi="Calibri"/>
                <w:sz w:val="22"/>
                <w:szCs w:val="22"/>
              </w:rPr>
              <w:t>Check the data for nonsensical values.  </w:t>
            </w:r>
            <w:r w:rsidR="00625663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113E9219" w14:textId="77777777" w:rsidR="00625663" w:rsidRDefault="00625663" w:rsidP="00B437DB">
            <w:pPr>
              <w:pStyle w:val="paragraph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ind w:left="3420" w:firstLine="180"/>
              <w:textAlignment w:val="baseline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Style w:val="contextualspellingandgrammarerror"/>
                <w:rFonts w:ascii="Calibri" w:hAnsi="Calibri"/>
                <w:sz w:val="22"/>
                <w:szCs w:val="22"/>
              </w:rPr>
              <w:t>i.e.</w:t>
            </w:r>
            <w:proofErr w:type="gramEnd"/>
            <w:r>
              <w:rPr>
                <w:rStyle w:val="normaltextrun"/>
                <w:rFonts w:ascii="Calibri" w:hAnsi="Calibri"/>
                <w:sz w:val="22"/>
                <w:szCs w:val="22"/>
              </w:rPr>
              <w:t> </w:t>
            </w:r>
            <w:r>
              <w:rPr>
                <w:rStyle w:val="contextualspellingandgrammarerror"/>
                <w:rFonts w:ascii="Calibri" w:hAnsi="Calibri"/>
                <w:sz w:val="22"/>
                <w:szCs w:val="22"/>
              </w:rPr>
              <w:t>1000 year old</w:t>
            </w:r>
            <w:r>
              <w:rPr>
                <w:rStyle w:val="normaltextrun"/>
                <w:rFonts w:ascii="Calibri" w:hAnsi="Calibri"/>
                <w:sz w:val="22"/>
                <w:szCs w:val="22"/>
              </w:rPr>
              <w:t> people, BMI of 500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3D1903CD" w14:textId="287779DD" w:rsidR="00A113AF" w:rsidRDefault="00A113AF" w:rsidP="00B437D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" w:hAnsi="Times" w:cs="Times"/>
                <w:sz w:val="28"/>
                <w:szCs w:val="28"/>
              </w:rPr>
            </w:pPr>
          </w:p>
          <w:p w14:paraId="7ED2FE38" w14:textId="41F302E4" w:rsidR="0090457A" w:rsidRDefault="00A113AF" w:rsidP="0090457A">
            <w:pPr>
              <w:pStyle w:val="paragraph"/>
              <w:shd w:val="clear" w:color="auto" w:fill="FFFFFF"/>
              <w:spacing w:before="0" w:beforeAutospacing="0" w:after="0" w:afterAutospacing="0"/>
              <w:ind w:left="28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sz w:val="28"/>
                <w:szCs w:val="28"/>
              </w:rPr>
              <w:t>d.</w:t>
            </w:r>
            <w:r w:rsidR="0090457A">
              <w:rPr>
                <w:rStyle w:val="normaltextrun"/>
                <w:rFonts w:ascii="Calibri" w:hAnsi="Calibri"/>
                <w:sz w:val="22"/>
                <w:szCs w:val="22"/>
              </w:rPr>
              <w:t xml:space="preserve"> Check categories make sense. </w:t>
            </w:r>
            <w:r w:rsidR="0090457A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7F6FB003" w14:textId="77777777" w:rsidR="0090457A" w:rsidRDefault="0090457A" w:rsidP="00B437DB">
            <w:pPr>
              <w:pStyle w:val="paragraph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ind w:left="3420" w:firstLine="180"/>
              <w:textAlignment w:val="baseline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Style w:val="contextualspellingandgrammarerror"/>
                <w:rFonts w:ascii="Calibri" w:hAnsi="Calibri"/>
                <w:sz w:val="22"/>
                <w:szCs w:val="22"/>
              </w:rPr>
              <w:t>i.e.</w:t>
            </w:r>
            <w:proofErr w:type="gramEnd"/>
            <w:r>
              <w:rPr>
                <w:rStyle w:val="apple-converted-space"/>
                <w:rFonts w:ascii="Calibri" w:hAnsi="Calibri"/>
                <w:sz w:val="22"/>
                <w:szCs w:val="22"/>
              </w:rPr>
              <w:t> </w:t>
            </w:r>
            <w:r>
              <w:rPr>
                <w:rStyle w:val="normaltextrun"/>
                <w:rFonts w:ascii="Calibri" w:hAnsi="Calibri"/>
                <w:sz w:val="22"/>
                <w:szCs w:val="22"/>
              </w:rPr>
              <w:t>variable is gender but has a category of blue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03B3A771" w14:textId="7AC06516" w:rsidR="00A113AF" w:rsidRDefault="00A113AF" w:rsidP="00B437D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" w:hAnsi="Times" w:cs="Times"/>
                <w:sz w:val="28"/>
                <w:szCs w:val="28"/>
              </w:rPr>
            </w:pPr>
          </w:p>
          <w:p w14:paraId="1F219E7E" w14:textId="77777777" w:rsidR="0090457A" w:rsidRDefault="00A113AF" w:rsidP="0090457A">
            <w:pPr>
              <w:pStyle w:val="paragraph"/>
              <w:shd w:val="clear" w:color="auto" w:fill="FFFFFF"/>
              <w:spacing w:before="0" w:beforeAutospacing="0" w:after="0" w:afterAutospacing="0"/>
              <w:ind w:left="28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sz w:val="28"/>
                <w:szCs w:val="28"/>
              </w:rPr>
              <w:t>e.</w:t>
            </w:r>
            <w:r>
              <w:rPr>
                <w:sz w:val="28"/>
                <w:szCs w:val="28"/>
              </w:rPr>
              <w:tab/>
            </w:r>
            <w:r w:rsidR="0090457A">
              <w:rPr>
                <w:rStyle w:val="normaltextrun"/>
                <w:rFonts w:ascii="Calibri" w:hAnsi="Calibri"/>
                <w:sz w:val="22"/>
                <w:szCs w:val="22"/>
              </w:rPr>
              <w:t>Correct problems if possible or omit the data from the analyses.  </w:t>
            </w:r>
            <w:r w:rsidR="0090457A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67C9FC85" w14:textId="77777777" w:rsidR="0090457A" w:rsidRDefault="0090457A" w:rsidP="00B437DB">
            <w:pPr>
              <w:pStyle w:val="paragraph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3420" w:firstLine="1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/>
                <w:sz w:val="22"/>
                <w:szCs w:val="22"/>
              </w:rPr>
              <w:t>Use filtering to select the desired data and leave out the data not desired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1E2B56F8" w14:textId="4AE975B9" w:rsidR="00A113AF" w:rsidRDefault="00A113AF" w:rsidP="00B437D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" w:hAnsi="Times" w:cs="Times"/>
                <w:sz w:val="28"/>
                <w:szCs w:val="28"/>
              </w:rPr>
            </w:pPr>
          </w:p>
          <w:p w14:paraId="696424FE" w14:textId="77777777" w:rsidR="0090457A" w:rsidRDefault="00A113AF" w:rsidP="0090457A">
            <w:pPr>
              <w:pStyle w:val="paragraph"/>
              <w:shd w:val="clear" w:color="auto" w:fill="FFFFFF"/>
              <w:spacing w:before="0" w:beforeAutospacing="0" w:after="0" w:afterAutospacing="0"/>
              <w:ind w:left="28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sz w:val="28"/>
                <w:szCs w:val="28"/>
              </w:rPr>
              <w:t>f.</w:t>
            </w:r>
            <w:r>
              <w:rPr>
                <w:sz w:val="28"/>
                <w:szCs w:val="28"/>
              </w:rPr>
              <w:tab/>
            </w:r>
            <w:r w:rsidR="0090457A">
              <w:rPr>
                <w:rStyle w:val="normaltextrun"/>
                <w:rFonts w:ascii="Calibri" w:hAnsi="Calibri"/>
                <w:sz w:val="22"/>
                <w:szCs w:val="22"/>
              </w:rPr>
              <w:t>Reverse code instrument items if needed.  </w:t>
            </w:r>
            <w:r w:rsidR="0090457A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41EC0E4C" w14:textId="77777777" w:rsidR="0090457A" w:rsidRDefault="0090457A" w:rsidP="00B437DB">
            <w:pPr>
              <w:pStyle w:val="paragraph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ind w:left="3420" w:firstLine="1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/>
                <w:sz w:val="22"/>
                <w:szCs w:val="22"/>
              </w:rPr>
              <w:lastRenderedPageBreak/>
              <w:t>Make sure to do needed recoding before calculating summary scores.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7FB4356B" w14:textId="17ED5446" w:rsidR="00A113AF" w:rsidRDefault="00A113AF" w:rsidP="00B437D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" w:hAnsi="Times" w:cs="Times"/>
                <w:sz w:val="28"/>
                <w:szCs w:val="28"/>
              </w:rPr>
            </w:pPr>
          </w:p>
          <w:p w14:paraId="0BE6AE55" w14:textId="77777777" w:rsidR="0090457A" w:rsidRDefault="00A113AF" w:rsidP="0090457A">
            <w:pPr>
              <w:pStyle w:val="paragraph"/>
              <w:shd w:val="clear" w:color="auto" w:fill="FFFFFF"/>
              <w:spacing w:before="0" w:beforeAutospacing="0" w:after="0" w:afterAutospacing="0"/>
              <w:ind w:left="28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sz w:val="28"/>
                <w:szCs w:val="28"/>
              </w:rPr>
              <w:t>g.</w:t>
            </w:r>
            <w:r>
              <w:rPr>
                <w:sz w:val="28"/>
                <w:szCs w:val="28"/>
              </w:rPr>
              <w:tab/>
            </w:r>
            <w:r w:rsidR="0090457A">
              <w:rPr>
                <w:rStyle w:val="normaltextrun"/>
                <w:rFonts w:ascii="Calibri" w:hAnsi="Calibri"/>
                <w:sz w:val="22"/>
                <w:szCs w:val="22"/>
              </w:rPr>
              <w:t>Calculate summary scores for any instruments that need it.  </w:t>
            </w:r>
            <w:r w:rsidR="0090457A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2BBAB052" w14:textId="77777777" w:rsidR="0090457A" w:rsidRDefault="0090457A" w:rsidP="00B437DB">
            <w:pPr>
              <w:pStyle w:val="paragraph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3420" w:firstLine="1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/>
                <w:sz w:val="22"/>
                <w:szCs w:val="22"/>
              </w:rPr>
              <w:t>Make sure to use instrument scoring methods recommended by the instrument developer.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3F723518" w14:textId="340B1188" w:rsidR="00A113AF" w:rsidRDefault="00A113AF" w:rsidP="00B437D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" w:hAnsi="Times" w:cs="Times"/>
                <w:sz w:val="28"/>
                <w:szCs w:val="28"/>
              </w:rPr>
            </w:pPr>
          </w:p>
          <w:p w14:paraId="35692CE0" w14:textId="77777777" w:rsidR="0090457A" w:rsidRDefault="00A113AF" w:rsidP="0090457A">
            <w:pPr>
              <w:pStyle w:val="paragraph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sz w:val="28"/>
                <w:szCs w:val="28"/>
              </w:rPr>
              <w:t>h.</w:t>
            </w:r>
            <w:r>
              <w:rPr>
                <w:sz w:val="28"/>
                <w:szCs w:val="28"/>
              </w:rPr>
              <w:tab/>
            </w:r>
            <w:r w:rsidR="0090457A">
              <w:rPr>
                <w:rStyle w:val="normaltextrun"/>
                <w:rFonts w:ascii="Calibri" w:hAnsi="Calibri"/>
                <w:sz w:val="22"/>
                <w:szCs w:val="22"/>
              </w:rPr>
              <w:t>Keep track of what you do so you can report it as part of the analysis steps you completed. (Be transparent. completed.  </w:t>
            </w:r>
            <w:r w:rsidR="0090457A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1EEB4DBE" w14:textId="77777777" w:rsidR="0090457A" w:rsidRDefault="0090457A" w:rsidP="00B437DB">
            <w:pPr>
              <w:pStyle w:val="paragraph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324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/>
                <w:sz w:val="22"/>
                <w:szCs w:val="22"/>
              </w:rPr>
              <w:t>Make notes as </w:t>
            </w:r>
            <w:proofErr w:type="gramStart"/>
            <w:r>
              <w:rPr>
                <w:rStyle w:val="contextualspellingandgrammarerror"/>
                <w:rFonts w:ascii="Calibri" w:hAnsi="Calibri"/>
                <w:sz w:val="22"/>
                <w:szCs w:val="22"/>
              </w:rPr>
              <w:t>you</w:t>
            </w:r>
            <w:proofErr w:type="gramEnd"/>
            <w:r>
              <w:rPr>
                <w:rStyle w:val="normaltextrun"/>
                <w:rFonts w:ascii="Calibri" w:hAnsi="Calibri"/>
                <w:sz w:val="22"/>
                <w:szCs w:val="22"/>
              </w:rPr>
              <w:t> complete analysis steps. Keep the code you used with the output. 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1B6BB0DD" w14:textId="441226A0" w:rsidR="00A113AF" w:rsidRDefault="00A113AF" w:rsidP="00B437D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A113AF" w14:paraId="5CEE08A2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1BF3717" w14:textId="0B77B6B0" w:rsidR="00A113AF" w:rsidRDefault="00A113AF" w:rsidP="00CB53A7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8"/>
                <w:szCs w:val="28"/>
              </w:rPr>
              <w:lastRenderedPageBreak/>
              <w:t xml:space="preserve">Add needed modules to </w:t>
            </w:r>
            <w:proofErr w:type="spellStart"/>
            <w:r>
              <w:rPr>
                <w:rFonts w:ascii="Times" w:hAnsi="Times" w:cs="Times"/>
                <w:sz w:val="28"/>
                <w:szCs w:val="28"/>
              </w:rPr>
              <w:t>Jamovi</w:t>
            </w:r>
            <w:proofErr w:type="spellEnd"/>
            <w:r>
              <w:rPr>
                <w:rFonts w:ascii="Times" w:hAnsi="Times" w:cs="Times"/>
                <w:sz w:val="28"/>
                <w:szCs w:val="28"/>
              </w:rPr>
              <w:t>.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716E21D3" w14:textId="77777777" w:rsidR="00CB53A7" w:rsidRDefault="00A113AF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CB53A7">
              <w:rPr>
                <w:rFonts w:ascii="Times" w:hAnsi="Times" w:cs="Times"/>
                <w:sz w:val="16"/>
                <w:szCs w:val="16"/>
              </w:rPr>
              <w:t xml:space="preserve">We're going to use some of the </w:t>
            </w:r>
            <w:proofErr w:type="spellStart"/>
            <w:r w:rsidRPr="00CB53A7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CB53A7">
              <w:rPr>
                <w:rFonts w:ascii="Times" w:hAnsi="Times" w:cs="Times"/>
                <w:sz w:val="16"/>
                <w:szCs w:val="16"/>
              </w:rPr>
              <w:t xml:space="preserve"> modules. We need to install them first if they're not already installed. </w:t>
            </w:r>
          </w:p>
          <w:p w14:paraId="13F171A9" w14:textId="77777777" w:rsidR="00CB53A7" w:rsidRDefault="00A113AF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16"/>
                <w:szCs w:val="16"/>
              </w:rPr>
            </w:pPr>
            <w:r w:rsidRPr="00CB53A7">
              <w:rPr>
                <w:rFonts w:ascii="Times" w:hAnsi="Times" w:cs="Times"/>
                <w:sz w:val="16"/>
                <w:szCs w:val="16"/>
              </w:rPr>
              <w:t xml:space="preserve">Click on the </w:t>
            </w:r>
            <w:proofErr w:type="spellStart"/>
            <w:r w:rsidRPr="00CB53A7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CB53A7">
              <w:rPr>
                <w:rFonts w:ascii="Times" w:hAnsi="Times" w:cs="Times"/>
                <w:sz w:val="16"/>
                <w:szCs w:val="16"/>
              </w:rPr>
              <w:t xml:space="preserve"> Modules icon on the right-hand side of the </w:t>
            </w:r>
            <w:proofErr w:type="spellStart"/>
            <w:r w:rsidRPr="00CB53A7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CB53A7">
              <w:rPr>
                <w:rFonts w:ascii="Times" w:hAnsi="Times" w:cs="Times"/>
                <w:sz w:val="16"/>
                <w:szCs w:val="16"/>
              </w:rPr>
              <w:t xml:space="preserve"> window. </w:t>
            </w:r>
          </w:p>
          <w:p w14:paraId="3FB12E18" w14:textId="291489A6" w:rsidR="00A113AF" w:rsidRPr="00CB53A7" w:rsidRDefault="00A113AF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16"/>
                <w:szCs w:val="16"/>
              </w:rPr>
            </w:pPr>
            <w:r w:rsidRPr="00CB53A7">
              <w:rPr>
                <w:rFonts w:ascii="Times" w:hAnsi="Times" w:cs="Times"/>
                <w:sz w:val="16"/>
                <w:szCs w:val="16"/>
              </w:rPr>
              <w:t>(It looks like a large plus (+) sign in the current version.) Install the following modules:</w:t>
            </w:r>
          </w:p>
          <w:p w14:paraId="0B42262A" w14:textId="77777777" w:rsidR="00A113AF" w:rsidRDefault="00A113AF" w:rsidP="00B437D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" w:hAnsi="Times" w:cs="Times"/>
                <w:sz w:val="28"/>
                <w:szCs w:val="28"/>
              </w:rPr>
              <w:t>Statkat</w:t>
            </w:r>
            <w:proofErr w:type="spellEnd"/>
            <w:r>
              <w:rPr>
                <w:rFonts w:ascii="Times" w:hAnsi="Times" w:cs="Times"/>
                <w:sz w:val="28"/>
                <w:szCs w:val="28"/>
              </w:rPr>
              <w:t xml:space="preserve"> – Method selection tool</w:t>
            </w:r>
          </w:p>
          <w:p w14:paraId="03BECBC3" w14:textId="77777777" w:rsidR="00A113AF" w:rsidRDefault="00A113AF" w:rsidP="00B437D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" w:hAnsi="Times" w:cs="Times"/>
                <w:sz w:val="28"/>
                <w:szCs w:val="28"/>
              </w:rPr>
              <w:t>moretests</w:t>
            </w:r>
            <w:proofErr w:type="spellEnd"/>
          </w:p>
          <w:p w14:paraId="499BBBA6" w14:textId="77777777" w:rsidR="00A113AF" w:rsidRDefault="00A113AF" w:rsidP="00B437D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" w:hAnsi="Times" w:cs="Times"/>
                <w:sz w:val="28"/>
                <w:szCs w:val="28"/>
              </w:rPr>
              <w:t>Jsq</w:t>
            </w:r>
            <w:proofErr w:type="spellEnd"/>
            <w:r>
              <w:rPr>
                <w:rFonts w:ascii="Times" w:hAnsi="Times" w:cs="Times"/>
                <w:sz w:val="28"/>
                <w:szCs w:val="28"/>
              </w:rPr>
              <w:t xml:space="preserve"> – Bayesian Methods</w:t>
            </w:r>
          </w:p>
          <w:p w14:paraId="767AB7E7" w14:textId="77777777" w:rsidR="00A113AF" w:rsidRDefault="00A113AF" w:rsidP="00B437D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>Walrus</w:t>
            </w:r>
          </w:p>
        </w:tc>
      </w:tr>
      <w:tr w:rsidR="00A113AF" w14:paraId="6BB26E7C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5558670E" w14:textId="77777777" w:rsidR="001058AC" w:rsidRDefault="00A113AF" w:rsidP="001058AC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  <w:r w:rsidRPr="001058AC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1058AC">
              <w:rPr>
                <w:rFonts w:ascii="Times" w:hAnsi="Times" w:cs="Times"/>
                <w:sz w:val="16"/>
                <w:szCs w:val="16"/>
              </w:rPr>
              <w:t xml:space="preserve">Open the </w:t>
            </w:r>
            <w:proofErr w:type="spellStart"/>
            <w:r w:rsidRPr="001058AC">
              <w:rPr>
                <w:rFonts w:ascii="Times" w:hAnsi="Times" w:cs="Times"/>
                <w:sz w:val="16"/>
                <w:szCs w:val="16"/>
              </w:rPr>
              <w:t>Puppies.sav</w:t>
            </w:r>
            <w:proofErr w:type="spellEnd"/>
            <w:r w:rsidRPr="001058AC">
              <w:rPr>
                <w:rFonts w:ascii="Times" w:hAnsi="Times" w:cs="Times"/>
                <w:sz w:val="16"/>
                <w:szCs w:val="16"/>
              </w:rPr>
              <w:t xml:space="preserve"> dataset in </w:t>
            </w:r>
            <w:proofErr w:type="spellStart"/>
            <w:r w:rsidRPr="001058AC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1058AC">
              <w:rPr>
                <w:rFonts w:ascii="Times" w:hAnsi="Times" w:cs="Times"/>
                <w:sz w:val="16"/>
                <w:szCs w:val="16"/>
              </w:rPr>
              <w:t xml:space="preserve">. </w:t>
            </w:r>
          </w:p>
          <w:p w14:paraId="32CE2876" w14:textId="158CCB1A" w:rsidR="00A113AF" w:rsidRDefault="00A113AF" w:rsidP="001058AC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>(Note any difficulties.)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9BE5F16" w14:textId="77777777" w:rsidR="001058AC" w:rsidRDefault="00A113AF" w:rsidP="001058AC">
            <w:pPr>
              <w:autoSpaceDE w:val="0"/>
              <w:autoSpaceDN w:val="0"/>
              <w:adjustRightInd w:val="0"/>
              <w:ind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28"/>
                <w:szCs w:val="28"/>
              </w:rPr>
              <w:t xml:space="preserve">a. </w:t>
            </w:r>
            <w:r w:rsidRPr="001058AC">
              <w:rPr>
                <w:rFonts w:ascii="Times" w:hAnsi="Times" w:cs="Times"/>
                <w:sz w:val="16"/>
                <w:szCs w:val="16"/>
              </w:rPr>
              <w:t xml:space="preserve">A note about the </w:t>
            </w:r>
            <w:proofErr w:type="spellStart"/>
            <w:r w:rsidRPr="001058AC">
              <w:rPr>
                <w:rFonts w:ascii="Times" w:hAnsi="Times" w:cs="Times"/>
                <w:sz w:val="16"/>
                <w:szCs w:val="16"/>
              </w:rPr>
              <w:t>Puppies.sav</w:t>
            </w:r>
            <w:proofErr w:type="spellEnd"/>
            <w:r w:rsidRPr="001058AC">
              <w:rPr>
                <w:rFonts w:ascii="Times" w:hAnsi="Times" w:cs="Times"/>
                <w:sz w:val="16"/>
                <w:szCs w:val="16"/>
              </w:rPr>
              <w:t xml:space="preserve"> dataset. I love Field’s explanation of ANOVA. But I don’t care much for this dataset for this example. </w:t>
            </w:r>
          </w:p>
          <w:p w14:paraId="273DFAE9" w14:textId="77777777" w:rsidR="001058AC" w:rsidRDefault="00A113AF" w:rsidP="001058AC">
            <w:pPr>
              <w:autoSpaceDE w:val="0"/>
              <w:autoSpaceDN w:val="0"/>
              <w:adjustRightInd w:val="0"/>
              <w:ind w:right="-2160"/>
              <w:rPr>
                <w:rFonts w:ascii="Times" w:hAnsi="Times" w:cs="Times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I personally would classify the Happiness variable as ordinal level of measurement which is not really appropriate for the dependent variable in ANOVA. </w:t>
            </w:r>
          </w:p>
          <w:p w14:paraId="24DEFD7F" w14:textId="77777777" w:rsidR="001058AC" w:rsidRDefault="00A113AF" w:rsidP="001058AC">
            <w:pPr>
              <w:autoSpaceDE w:val="0"/>
              <w:autoSpaceDN w:val="0"/>
              <w:adjustRightInd w:val="0"/>
              <w:ind w:right="-2160"/>
              <w:rPr>
                <w:rFonts w:ascii="Times" w:hAnsi="Times" w:cs="Times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Go ahead and use Happiness as a continuous variable for purpose of this assignment, but if you ever see a rating variable like this with only 10 levels </w:t>
            </w:r>
          </w:p>
          <w:p w14:paraId="29F30924" w14:textId="0FCF7598" w:rsidR="00A113AF" w:rsidRDefault="00A113AF" w:rsidP="001058AC">
            <w:pPr>
              <w:autoSpaceDE w:val="0"/>
              <w:autoSpaceDN w:val="0"/>
              <w:adjustRightInd w:val="0"/>
              <w:ind w:right="-2160"/>
              <w:rPr>
                <w:rFonts w:ascii="Times" w:hAnsi="Times" w:cs="Times"/>
                <w:sz w:val="22"/>
                <w:szCs w:val="22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>somewhere else in this class, I would call it ordinal.</w:t>
            </w:r>
          </w:p>
        </w:tc>
      </w:tr>
      <w:tr w:rsidR="00A113AF" w14:paraId="7728CD32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1AF8B8A3" w14:textId="77777777" w:rsidR="001058AC" w:rsidRDefault="00A113AF" w:rsidP="001058AC">
            <w:pPr>
              <w:autoSpaceDE w:val="0"/>
              <w:autoSpaceDN w:val="0"/>
              <w:adjustRightInd w:val="0"/>
              <w:spacing w:after="16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58AC">
              <w:rPr>
                <w:rFonts w:ascii="Times" w:hAnsi="Times" w:cs="Times"/>
                <w:sz w:val="16"/>
                <w:szCs w:val="16"/>
              </w:rPr>
              <w:t xml:space="preserve">What are the variables in the dataset and the </w:t>
            </w:r>
          </w:p>
          <w:p w14:paraId="0EC0F8C5" w14:textId="77777777" w:rsidR="001058AC" w:rsidRDefault="00A113AF" w:rsidP="001058AC">
            <w:pPr>
              <w:autoSpaceDE w:val="0"/>
              <w:autoSpaceDN w:val="0"/>
              <w:adjustRightInd w:val="0"/>
              <w:spacing w:after="16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level of measurement for each one? Make sure the level </w:t>
            </w:r>
          </w:p>
          <w:p w14:paraId="54251145" w14:textId="77777777" w:rsidR="001058AC" w:rsidRDefault="00A113AF" w:rsidP="001058AC">
            <w:pPr>
              <w:autoSpaceDE w:val="0"/>
              <w:autoSpaceDN w:val="0"/>
              <w:adjustRightInd w:val="0"/>
              <w:spacing w:after="160"/>
              <w:ind w:left="720" w:right="-2160"/>
              <w:rPr>
                <w:rFonts w:ascii="MS Mincho" w:eastAsia="MS Mincho" w:hAnsi="MS Mincho" w:cs="MS Mincho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of measurement for each variable is correct in </w:t>
            </w:r>
            <w:proofErr w:type="spellStart"/>
            <w:r w:rsidRPr="001058AC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1058AC">
              <w:rPr>
                <w:rFonts w:ascii="Times" w:hAnsi="Times" w:cs="Times"/>
                <w:sz w:val="16"/>
                <w:szCs w:val="16"/>
              </w:rPr>
              <w:t xml:space="preserve">. </w:t>
            </w:r>
            <w:r w:rsidRPr="001058AC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00AB673C" w14:textId="77777777" w:rsidR="001058AC" w:rsidRDefault="00A113AF" w:rsidP="001058AC">
            <w:pPr>
              <w:autoSpaceDE w:val="0"/>
              <w:autoSpaceDN w:val="0"/>
              <w:adjustRightInd w:val="0"/>
              <w:spacing w:after="16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* The Happiness variable is an example of the gray area </w:t>
            </w:r>
          </w:p>
          <w:p w14:paraId="14144429" w14:textId="77777777" w:rsidR="001058AC" w:rsidRDefault="00A113AF" w:rsidP="001058AC">
            <w:pPr>
              <w:autoSpaceDE w:val="0"/>
              <w:autoSpaceDN w:val="0"/>
              <w:adjustRightInd w:val="0"/>
              <w:spacing w:after="16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sometimes encountered between ordinal level of </w:t>
            </w:r>
          </w:p>
          <w:p w14:paraId="320456FD" w14:textId="77777777" w:rsidR="001058AC" w:rsidRDefault="00A113AF" w:rsidP="001058AC">
            <w:pPr>
              <w:autoSpaceDE w:val="0"/>
              <w:autoSpaceDN w:val="0"/>
              <w:adjustRightInd w:val="0"/>
              <w:spacing w:after="16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measurement and interval level of measurement. </w:t>
            </w:r>
          </w:p>
          <w:p w14:paraId="26472D62" w14:textId="77777777" w:rsidR="001058AC" w:rsidRDefault="00A113AF" w:rsidP="001058AC">
            <w:pPr>
              <w:autoSpaceDE w:val="0"/>
              <w:autoSpaceDN w:val="0"/>
              <w:adjustRightInd w:val="0"/>
              <w:spacing w:after="16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I would normally call a 10-point scale ordinal level of </w:t>
            </w:r>
          </w:p>
          <w:p w14:paraId="35F7AD16" w14:textId="77777777" w:rsidR="001058AC" w:rsidRDefault="00A113AF" w:rsidP="001058AC">
            <w:pPr>
              <w:autoSpaceDE w:val="0"/>
              <w:autoSpaceDN w:val="0"/>
              <w:adjustRightInd w:val="0"/>
              <w:spacing w:after="16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measurement. Field went ahead and used this as a </w:t>
            </w:r>
          </w:p>
          <w:p w14:paraId="241C7304" w14:textId="77777777" w:rsidR="001058AC" w:rsidRDefault="00A113AF" w:rsidP="001058AC">
            <w:pPr>
              <w:autoSpaceDE w:val="0"/>
              <w:autoSpaceDN w:val="0"/>
              <w:adjustRightInd w:val="0"/>
              <w:spacing w:after="16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continuous variable for an ANOVA example. </w:t>
            </w:r>
          </w:p>
          <w:p w14:paraId="146736A6" w14:textId="77777777" w:rsidR="001058AC" w:rsidRDefault="00A113AF" w:rsidP="001058AC">
            <w:pPr>
              <w:autoSpaceDE w:val="0"/>
              <w:autoSpaceDN w:val="0"/>
              <w:adjustRightInd w:val="0"/>
              <w:spacing w:after="16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I would not have done that. To work this example in </w:t>
            </w:r>
          </w:p>
          <w:p w14:paraId="0DC414BF" w14:textId="77777777" w:rsidR="001058AC" w:rsidRDefault="00A113AF" w:rsidP="001058AC">
            <w:pPr>
              <w:autoSpaceDE w:val="0"/>
              <w:autoSpaceDN w:val="0"/>
              <w:adjustRightInd w:val="0"/>
              <w:spacing w:after="16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proofErr w:type="spellStart"/>
            <w:r w:rsidRPr="001058AC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1058AC">
              <w:rPr>
                <w:rFonts w:ascii="Times" w:hAnsi="Times" w:cs="Times"/>
                <w:sz w:val="16"/>
                <w:szCs w:val="16"/>
              </w:rPr>
              <w:t xml:space="preserve">, you’ll need to label Happiness as a continuous </w:t>
            </w:r>
          </w:p>
          <w:p w14:paraId="37458508" w14:textId="56A83347" w:rsidR="00A113AF" w:rsidRDefault="00A113AF" w:rsidP="001058AC">
            <w:pPr>
              <w:autoSpaceDE w:val="0"/>
              <w:autoSpaceDN w:val="0"/>
              <w:adjustRightInd w:val="0"/>
              <w:spacing w:after="160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>variable.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186DF98D" w14:textId="549A35C5" w:rsidR="001058AC" w:rsidRDefault="00A113AF">
            <w:pPr>
              <w:autoSpaceDE w:val="0"/>
              <w:autoSpaceDN w:val="0"/>
              <w:adjustRightInd w:val="0"/>
              <w:spacing w:before="240" w:line="480" w:lineRule="auto"/>
              <w:ind w:left="72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="001058AC">
              <w:rPr>
                <w:rFonts w:ascii="Times" w:hAnsi="Times" w:cs="Times"/>
                <w:sz w:val="28"/>
                <w:szCs w:val="28"/>
              </w:rPr>
              <w:t xml:space="preserve">Person: </w:t>
            </w:r>
            <w:proofErr w:type="spellStart"/>
            <w:r w:rsidR="001058AC">
              <w:rPr>
                <w:rFonts w:ascii="Times" w:hAnsi="Times" w:cs="Times"/>
                <w:sz w:val="28"/>
                <w:szCs w:val="28"/>
              </w:rPr>
              <w:t>Jamovi</w:t>
            </w:r>
            <w:proofErr w:type="spellEnd"/>
            <w:r w:rsidR="001058AC">
              <w:rPr>
                <w:rFonts w:ascii="Times" w:hAnsi="Times" w:cs="Times"/>
                <w:sz w:val="28"/>
                <w:szCs w:val="28"/>
              </w:rPr>
              <w:t xml:space="preserve"> listed this as continuous. I changed it to nominal; </w:t>
            </w:r>
          </w:p>
          <w:p w14:paraId="3E882084" w14:textId="5729A988" w:rsidR="001058AC" w:rsidRDefault="001058AC">
            <w:pPr>
              <w:autoSpaceDE w:val="0"/>
              <w:autoSpaceDN w:val="0"/>
              <w:adjustRightInd w:val="0"/>
              <w:spacing w:before="240" w:line="480" w:lineRule="auto"/>
              <w:ind w:left="72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 xml:space="preserve">Dose: </w:t>
            </w:r>
            <w:r w:rsidR="00D642C5">
              <w:rPr>
                <w:rFonts w:ascii="Times" w:hAnsi="Times" w:cs="Times"/>
                <w:sz w:val="28"/>
                <w:szCs w:val="28"/>
              </w:rPr>
              <w:t>ordinal</w:t>
            </w:r>
            <w:r>
              <w:rPr>
                <w:rFonts w:ascii="Times" w:hAnsi="Times" w:cs="Times"/>
                <w:sz w:val="28"/>
                <w:szCs w:val="28"/>
              </w:rPr>
              <w:t xml:space="preserve">; </w:t>
            </w:r>
          </w:p>
          <w:p w14:paraId="010D52A9" w14:textId="075431D6" w:rsidR="00A113AF" w:rsidRPr="001058AC" w:rsidRDefault="001058AC">
            <w:pPr>
              <w:autoSpaceDE w:val="0"/>
              <w:autoSpaceDN w:val="0"/>
              <w:adjustRightInd w:val="0"/>
              <w:spacing w:before="240" w:line="480" w:lineRule="auto"/>
              <w:ind w:left="72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Happiness: (would normally be ordinal) we are going to use Happiness as continuous</w:t>
            </w:r>
          </w:p>
        </w:tc>
      </w:tr>
      <w:tr w:rsidR="00A113AF" w14:paraId="0916BA0E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0C09F4E3" w14:textId="77777777" w:rsidR="001058AC" w:rsidRDefault="00A113AF" w:rsidP="001058AC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058AC">
              <w:rPr>
                <w:rFonts w:ascii="Times" w:hAnsi="Times" w:cs="Times"/>
                <w:sz w:val="16"/>
                <w:szCs w:val="16"/>
              </w:rPr>
              <w:t xml:space="preserve">Check the dataset for accuracy using visual </w:t>
            </w:r>
          </w:p>
          <w:p w14:paraId="463EDC15" w14:textId="77777777" w:rsidR="001058AC" w:rsidRDefault="00A113AF" w:rsidP="001058AC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inspection, descriptive statistics, and plots. </w:t>
            </w:r>
          </w:p>
          <w:p w14:paraId="0172C495" w14:textId="77777777" w:rsidR="001058AC" w:rsidRDefault="00A113AF" w:rsidP="001058AC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Note any problems. What descriptive statistics and plots </w:t>
            </w:r>
          </w:p>
          <w:p w14:paraId="44CB6E91" w14:textId="77777777" w:rsidR="001058AC" w:rsidRDefault="00A113AF" w:rsidP="001058AC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t xml:space="preserve">should be used for each variable? </w:t>
            </w:r>
          </w:p>
          <w:p w14:paraId="7354F305" w14:textId="2AEC42CD" w:rsidR="00A113AF" w:rsidRDefault="00A113AF" w:rsidP="001058AC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1058AC">
              <w:rPr>
                <w:rFonts w:ascii="Times" w:hAnsi="Times" w:cs="Times"/>
                <w:sz w:val="16"/>
                <w:szCs w:val="16"/>
              </w:rPr>
              <w:lastRenderedPageBreak/>
              <w:t>(Treat Happiness as a continuous variable.)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6844FE0" w14:textId="7FF42750" w:rsidR="00A113AF" w:rsidRDefault="001058AC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lastRenderedPageBreak/>
              <w:t xml:space="preserve">For Person and Dose, we can use bar plots, frequencies and </w:t>
            </w:r>
            <w:r w:rsidR="00D642C5">
              <w:rPr>
                <w:rFonts w:ascii="Times" w:hAnsi="Times" w:cs="Times"/>
                <w:sz w:val="28"/>
                <w:szCs w:val="28"/>
              </w:rPr>
              <w:t>percent</w:t>
            </w:r>
          </w:p>
          <w:p w14:paraId="1CFBF5F0" w14:textId="7FAF1181" w:rsidR="001058AC" w:rsidRDefault="001058AC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For Happiness, we will use histogram, box plot, m(</w:t>
            </w:r>
            <w:proofErr w:type="spellStart"/>
            <w:r>
              <w:rPr>
                <w:rFonts w:ascii="Times" w:hAnsi="Times" w:cs="Times"/>
                <w:sz w:val="28"/>
                <w:szCs w:val="28"/>
              </w:rPr>
              <w:t>sd</w:t>
            </w:r>
            <w:proofErr w:type="spellEnd"/>
            <w:r>
              <w:rPr>
                <w:rFonts w:ascii="Times" w:hAnsi="Times" w:cs="Times"/>
                <w:sz w:val="28"/>
                <w:szCs w:val="28"/>
              </w:rPr>
              <w:t xml:space="preserve">) and </w:t>
            </w:r>
            <w:proofErr w:type="spellStart"/>
            <w:r>
              <w:rPr>
                <w:rFonts w:ascii="Times" w:hAnsi="Times" w:cs="Times"/>
                <w:sz w:val="28"/>
                <w:szCs w:val="28"/>
              </w:rPr>
              <w:t>st</w:t>
            </w:r>
            <w:proofErr w:type="spellEnd"/>
          </w:p>
        </w:tc>
      </w:tr>
      <w:tr w:rsidR="00A113AF" w14:paraId="28158CDA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516D97CD" w14:textId="77777777" w:rsidR="00735BCE" w:rsidRDefault="00A113AF" w:rsidP="00735BCE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35BCE">
              <w:rPr>
                <w:rFonts w:ascii="Times" w:hAnsi="Times" w:cs="Times"/>
                <w:sz w:val="16"/>
                <w:szCs w:val="16"/>
              </w:rPr>
              <w:t xml:space="preserve">How can you get descriptive statistics for each </w:t>
            </w:r>
          </w:p>
          <w:p w14:paraId="47EC5199" w14:textId="250F2790" w:rsidR="00A113AF" w:rsidRDefault="00A113AF" w:rsidP="00735BCE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735BCE">
              <w:rPr>
                <w:rFonts w:ascii="Times" w:hAnsi="Times" w:cs="Times"/>
                <w:sz w:val="16"/>
                <w:szCs w:val="16"/>
              </w:rPr>
              <w:t xml:space="preserve">group separately in </w:t>
            </w:r>
            <w:proofErr w:type="spellStart"/>
            <w:r w:rsidRPr="00735BCE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735BCE">
              <w:rPr>
                <w:rFonts w:ascii="Times" w:hAnsi="Times" w:cs="Times"/>
                <w:sz w:val="16"/>
                <w:szCs w:val="16"/>
              </w:rPr>
              <w:t>?</w:t>
            </w:r>
          </w:p>
        </w:tc>
        <w:tc>
          <w:tcPr>
            <w:tcW w:w="10620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1B56E45F" w14:textId="6F83C58F" w:rsidR="00735BCE" w:rsidRDefault="00735BCE" w:rsidP="00735BCE">
            <w:proofErr w:type="spellStart"/>
            <w:r>
              <w:rPr>
                <w:rStyle w:val="spellingerror"/>
                <w:rFonts w:ascii="Calibri" w:hAnsi="Calibri"/>
                <w:sz w:val="22"/>
                <w:szCs w:val="22"/>
                <w:shd w:val="clear" w:color="auto" w:fill="FFFFFF"/>
              </w:rPr>
              <w:t>Jamovi</w:t>
            </w:r>
            <w:proofErr w:type="spellEnd"/>
            <w:r>
              <w:rPr>
                <w:rStyle w:val="apple-converted-space"/>
                <w:rFonts w:ascii="Calibri" w:hAnsi="Calibri"/>
                <w:sz w:val="22"/>
                <w:szCs w:val="22"/>
                <w:shd w:val="clear" w:color="auto" w:fill="FFFFFF"/>
              </w:rPr>
              <w:t> </w:t>
            </w:r>
            <w:r>
              <w:rPr>
                <w:rStyle w:val="normaltextrun"/>
                <w:rFonts w:ascii="Calibri" w:hAnsi="Calibri"/>
                <w:sz w:val="22"/>
                <w:szCs w:val="22"/>
                <w:shd w:val="clear" w:color="auto" w:fill="FFFFFF"/>
              </w:rPr>
              <w:t>- Analyses - Exploration -</w:t>
            </w:r>
            <w:r>
              <w:rPr>
                <w:rStyle w:val="apple-converted-space"/>
                <w:rFonts w:ascii="Calibri" w:hAnsi="Calibri"/>
                <w:sz w:val="22"/>
                <w:szCs w:val="22"/>
                <w:shd w:val="clear" w:color="auto" w:fill="FFFFFF"/>
              </w:rPr>
              <w:t> </w:t>
            </w:r>
            <w:proofErr w:type="spellStart"/>
            <w:r>
              <w:rPr>
                <w:rStyle w:val="spellingerror"/>
                <w:rFonts w:ascii="Calibri" w:hAnsi="Calibri"/>
                <w:sz w:val="22"/>
                <w:szCs w:val="22"/>
                <w:shd w:val="clear" w:color="auto" w:fill="FFFFFF"/>
              </w:rPr>
              <w:t>Descriptives</w:t>
            </w:r>
            <w:proofErr w:type="spellEnd"/>
            <w:r>
              <w:rPr>
                <w:rStyle w:val="apple-converted-space"/>
                <w:rFonts w:ascii="Calibri" w:hAnsi="Calibri"/>
                <w:sz w:val="22"/>
                <w:szCs w:val="22"/>
                <w:shd w:val="clear" w:color="auto" w:fill="FFFFFF"/>
              </w:rPr>
              <w:t> </w:t>
            </w:r>
            <w:r>
              <w:rPr>
                <w:rStyle w:val="normaltextrun"/>
                <w:rFonts w:ascii="Calibri" w:hAnsi="Calibri"/>
                <w:sz w:val="22"/>
                <w:szCs w:val="22"/>
                <w:shd w:val="clear" w:color="auto" w:fill="FFFFFF"/>
              </w:rPr>
              <w:t>- enter a categorical variable into the Split by box</w:t>
            </w:r>
          </w:p>
          <w:p w14:paraId="5003425B" w14:textId="77777777" w:rsidR="00A113AF" w:rsidRDefault="00A113AF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A113AF" w14:paraId="71660980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CB45691" w14:textId="77777777" w:rsidR="00A95E59" w:rsidRDefault="00A113AF" w:rsidP="00A95E59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95E59">
              <w:rPr>
                <w:rFonts w:ascii="Times" w:hAnsi="Times" w:cs="Times"/>
                <w:sz w:val="16"/>
                <w:szCs w:val="16"/>
              </w:rPr>
              <w:t xml:space="preserve">Choose the correct statistical test. </w:t>
            </w:r>
          </w:p>
          <w:p w14:paraId="7DEF1871" w14:textId="77777777" w:rsidR="00A95E59" w:rsidRDefault="00A113AF" w:rsidP="00A95E59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A95E59">
              <w:rPr>
                <w:rFonts w:ascii="Times" w:hAnsi="Times" w:cs="Times"/>
                <w:sz w:val="16"/>
                <w:szCs w:val="16"/>
              </w:rPr>
              <w:t xml:space="preserve">One of the challenges of conducting a statistical analysis </w:t>
            </w:r>
          </w:p>
          <w:p w14:paraId="35830789" w14:textId="77777777" w:rsidR="00A95E59" w:rsidRDefault="00A113AF" w:rsidP="00A95E59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A95E59">
              <w:rPr>
                <w:rFonts w:ascii="Times" w:hAnsi="Times" w:cs="Times"/>
                <w:sz w:val="16"/>
                <w:szCs w:val="16"/>
              </w:rPr>
              <w:t xml:space="preserve">is choosing the correct test to perform. </w:t>
            </w:r>
            <w:proofErr w:type="spellStart"/>
            <w:r w:rsidRPr="00A95E59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A95E59">
              <w:rPr>
                <w:rFonts w:ascii="Times" w:hAnsi="Times" w:cs="Times"/>
                <w:sz w:val="16"/>
                <w:szCs w:val="16"/>
              </w:rPr>
              <w:t xml:space="preserve"> provides </w:t>
            </w:r>
          </w:p>
          <w:p w14:paraId="6054B545" w14:textId="77777777" w:rsidR="00A95E59" w:rsidRDefault="00A113AF" w:rsidP="00A95E59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A95E59">
              <w:rPr>
                <w:rFonts w:ascii="Times" w:hAnsi="Times" w:cs="Times"/>
                <w:sz w:val="16"/>
                <w:szCs w:val="16"/>
              </w:rPr>
              <w:t xml:space="preserve">some help knowing what statistical analyses are possible </w:t>
            </w:r>
          </w:p>
          <w:p w14:paraId="1CBC4D7D" w14:textId="77777777" w:rsidR="00A95E59" w:rsidRDefault="00A113AF" w:rsidP="00A95E59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A95E59">
              <w:rPr>
                <w:rFonts w:ascii="Times" w:hAnsi="Times" w:cs="Times"/>
                <w:sz w:val="16"/>
                <w:szCs w:val="16"/>
              </w:rPr>
              <w:t xml:space="preserve">given your data. Try it out. </w:t>
            </w:r>
            <w:proofErr w:type="spellStart"/>
            <w:r w:rsidRPr="00A95E59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A95E59">
              <w:rPr>
                <w:rFonts w:ascii="Times" w:hAnsi="Times" w:cs="Times"/>
                <w:sz w:val="16"/>
                <w:szCs w:val="16"/>
              </w:rPr>
              <w:t xml:space="preserve"> – Analysis – </w:t>
            </w:r>
            <w:proofErr w:type="spellStart"/>
            <w:r w:rsidRPr="00A95E59">
              <w:rPr>
                <w:rFonts w:ascii="Times" w:hAnsi="Times" w:cs="Times"/>
                <w:sz w:val="16"/>
                <w:szCs w:val="16"/>
              </w:rPr>
              <w:t>Statkat</w:t>
            </w:r>
            <w:proofErr w:type="spellEnd"/>
            <w:r w:rsidRPr="00A95E59">
              <w:rPr>
                <w:rFonts w:ascii="Times" w:hAnsi="Times" w:cs="Times"/>
                <w:sz w:val="16"/>
                <w:szCs w:val="16"/>
              </w:rPr>
              <w:t xml:space="preserve"> –</w:t>
            </w:r>
          </w:p>
          <w:p w14:paraId="288536CB" w14:textId="77777777" w:rsidR="00A95E59" w:rsidRDefault="00A113AF" w:rsidP="00A95E59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MS Mincho" w:eastAsia="MS Mincho" w:hAnsi="MS Mincho" w:cs="MS Mincho"/>
                <w:sz w:val="16"/>
                <w:szCs w:val="16"/>
              </w:rPr>
            </w:pPr>
            <w:r w:rsidRPr="00A95E59">
              <w:rPr>
                <w:rFonts w:ascii="Times" w:hAnsi="Times" w:cs="Times"/>
                <w:sz w:val="16"/>
                <w:szCs w:val="16"/>
              </w:rPr>
              <w:t xml:space="preserve"> Relationships, Prediction, and Group Comparison.</w:t>
            </w:r>
            <w:r w:rsidRPr="00A95E59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56196AFF" w14:textId="77777777" w:rsidR="00A95E59" w:rsidRDefault="00A113AF" w:rsidP="00A95E59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MS Mincho" w:eastAsia="MS Mincho" w:hAnsi="MS Mincho" w:cs="MS Mincho"/>
                <w:sz w:val="16"/>
                <w:szCs w:val="16"/>
              </w:rPr>
            </w:pPr>
            <w:r w:rsidRPr="00A95E59">
              <w:rPr>
                <w:rFonts w:ascii="Times" w:hAnsi="Times" w:cs="Times"/>
                <w:sz w:val="16"/>
                <w:szCs w:val="16"/>
              </w:rPr>
              <w:t>Put a categorical variable in the Independent Variables box.</w:t>
            </w:r>
            <w:r w:rsidRPr="00A95E59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04AF5F15" w14:textId="77777777" w:rsidR="00A113AF" w:rsidRDefault="00A113AF" w:rsidP="00A95E59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28"/>
                <w:szCs w:val="28"/>
              </w:rPr>
            </w:pPr>
            <w:r w:rsidRPr="00A95E59">
              <w:rPr>
                <w:rFonts w:ascii="Times" w:hAnsi="Times" w:cs="Times"/>
                <w:sz w:val="16"/>
                <w:szCs w:val="16"/>
              </w:rPr>
              <w:t>Put a continuous variable in the Dependent Variables</w:t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A95E59">
              <w:rPr>
                <w:rFonts w:ascii="Times" w:hAnsi="Times" w:cs="Times"/>
                <w:sz w:val="16"/>
                <w:szCs w:val="16"/>
              </w:rPr>
              <w:t>box</w:t>
            </w:r>
            <w:r>
              <w:rPr>
                <w:rFonts w:ascii="Times" w:hAnsi="Times" w:cs="Times"/>
                <w:sz w:val="28"/>
                <w:szCs w:val="28"/>
              </w:rPr>
              <w:t>.</w:t>
            </w:r>
          </w:p>
          <w:p w14:paraId="5DC96155" w14:textId="282A9553" w:rsidR="00A95E59" w:rsidRDefault="00A95E59" w:rsidP="00A95E59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11A7E76D" w14:textId="19B7FF0F" w:rsidR="00A113AF" w:rsidRDefault="00A113AF" w:rsidP="00A95E59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What test does </w:t>
            </w:r>
            <w:proofErr w:type="spellStart"/>
            <w:r>
              <w:rPr>
                <w:rFonts w:ascii="Times" w:hAnsi="Times" w:cs="Times"/>
                <w:sz w:val="28"/>
                <w:szCs w:val="28"/>
              </w:rPr>
              <w:t>Statkat</w:t>
            </w:r>
            <w:proofErr w:type="spellEnd"/>
            <w:r>
              <w:rPr>
                <w:rFonts w:ascii="Times" w:hAnsi="Times" w:cs="Times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" w:hAnsi="Times" w:cs="Times"/>
                <w:sz w:val="28"/>
                <w:szCs w:val="28"/>
              </w:rPr>
              <w:t>Jamovi</w:t>
            </w:r>
            <w:proofErr w:type="spellEnd"/>
            <w:r>
              <w:rPr>
                <w:rFonts w:ascii="Times" w:hAnsi="Times" w:cs="Times"/>
                <w:sz w:val="28"/>
                <w:szCs w:val="28"/>
              </w:rPr>
              <w:t xml:space="preserve"> recommend?</w:t>
            </w:r>
            <w:r w:rsidR="00A95E59"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="00B437DB">
              <w:rPr>
                <w:rFonts w:ascii="Times" w:hAnsi="Times" w:cs="Times"/>
                <w:sz w:val="28"/>
                <w:szCs w:val="28"/>
              </w:rPr>
              <w:t>One</w:t>
            </w:r>
            <w:r w:rsidR="00A95E59">
              <w:rPr>
                <w:rFonts w:ascii="Times" w:hAnsi="Times" w:cs="Times"/>
                <w:sz w:val="28"/>
                <w:szCs w:val="28"/>
              </w:rPr>
              <w:t>-way ANOVA</w:t>
            </w:r>
          </w:p>
        </w:tc>
      </w:tr>
      <w:tr w:rsidR="00A113AF" w14:paraId="70D2CAFE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5DA5B27B" w14:textId="77777777" w:rsidR="00831C17" w:rsidRDefault="00A113AF" w:rsidP="00831C17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831C17">
              <w:rPr>
                <w:rFonts w:ascii="Times" w:hAnsi="Times" w:cs="Times"/>
                <w:sz w:val="16"/>
                <w:szCs w:val="16"/>
              </w:rPr>
              <w:t xml:space="preserve">NHST steps. Different statistical texts list </w:t>
            </w:r>
          </w:p>
          <w:p w14:paraId="472BE843" w14:textId="77777777" w:rsidR="00831C17" w:rsidRDefault="00A113AF" w:rsidP="00831C17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831C17">
              <w:rPr>
                <w:rFonts w:ascii="Times" w:hAnsi="Times" w:cs="Times"/>
                <w:sz w:val="16"/>
                <w:szCs w:val="16"/>
              </w:rPr>
              <w:t>the steps for NHST slightly differently.</w:t>
            </w:r>
          </w:p>
          <w:p w14:paraId="3A31C713" w14:textId="77777777" w:rsidR="00831C17" w:rsidRDefault="00A113AF" w:rsidP="00831C17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831C17">
              <w:rPr>
                <w:rFonts w:ascii="Times" w:hAnsi="Times" w:cs="Times"/>
                <w:sz w:val="16"/>
                <w:szCs w:val="16"/>
              </w:rPr>
              <w:t xml:space="preserve"> But most contain some variation of the following steps </w:t>
            </w:r>
          </w:p>
          <w:p w14:paraId="72876996" w14:textId="7A7A2030" w:rsidR="00A113AF" w:rsidRDefault="00A113AF" w:rsidP="00831C17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831C17">
              <w:rPr>
                <w:rFonts w:ascii="Times" w:hAnsi="Times" w:cs="Times"/>
                <w:sz w:val="16"/>
                <w:szCs w:val="16"/>
              </w:rPr>
              <w:t>(Hint – This was discussed in the week 5 assignment.):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FEA8385" w14:textId="6A60773E" w:rsidR="00A113AF" w:rsidRPr="00831C17" w:rsidRDefault="00A113AF" w:rsidP="00831C17">
            <w:pPr>
              <w:pStyle w:val="paragraph"/>
              <w:spacing w:before="0" w:beforeAutospacing="0" w:after="0" w:afterAutospacing="0"/>
              <w:ind w:left="28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sz w:val="28"/>
                <w:szCs w:val="28"/>
              </w:rPr>
              <w:t>a.</w:t>
            </w:r>
            <w:r>
              <w:rPr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="00831C17">
              <w:rPr>
                <w:rStyle w:val="normaltextrun"/>
                <w:rFonts w:ascii="Calibri" w:hAnsi="Calibri"/>
                <w:sz w:val="22"/>
                <w:szCs w:val="22"/>
              </w:rPr>
              <w:t>State the null and alternative hypotheses. </w:t>
            </w:r>
            <w:r w:rsidR="00831C17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72C47209" w14:textId="7A9612E9" w:rsidR="00A113AF" w:rsidRPr="00831C17" w:rsidRDefault="00A113AF" w:rsidP="00831C17">
            <w:pPr>
              <w:pStyle w:val="paragraph"/>
              <w:spacing w:before="0" w:beforeAutospacing="0" w:after="0" w:afterAutospacing="0"/>
              <w:ind w:left="28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sz w:val="28"/>
                <w:szCs w:val="28"/>
              </w:rPr>
              <w:t>b.</w:t>
            </w:r>
            <w:r>
              <w:rPr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="00831C17">
              <w:rPr>
                <w:rStyle w:val="normaltextrun"/>
                <w:rFonts w:ascii="Calibri" w:hAnsi="Calibri"/>
                <w:sz w:val="22"/>
                <w:szCs w:val="22"/>
              </w:rPr>
              <w:t>Set the criterion for rejections (alpha level). </w:t>
            </w:r>
            <w:r w:rsidR="00831C17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7557B29C" w14:textId="7AAB2D10" w:rsidR="00A113AF" w:rsidRPr="00831C17" w:rsidRDefault="00A113AF" w:rsidP="00831C17">
            <w:pPr>
              <w:pStyle w:val="paragraph"/>
              <w:spacing w:before="0" w:beforeAutospacing="0" w:after="0" w:afterAutospacing="0"/>
              <w:ind w:left="28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sz w:val="28"/>
                <w:szCs w:val="28"/>
              </w:rPr>
              <w:t>c.</w:t>
            </w:r>
            <w:r>
              <w:rPr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="00831C17">
              <w:rPr>
                <w:rStyle w:val="normaltextrun"/>
                <w:rFonts w:ascii="Calibri" w:hAnsi="Calibri"/>
                <w:sz w:val="22"/>
                <w:szCs w:val="22"/>
              </w:rPr>
              <w:t>Calculate the test statistic. </w:t>
            </w:r>
            <w:r w:rsidR="00831C17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34189EBA" w14:textId="77777777" w:rsidR="00831C17" w:rsidRDefault="00A113AF" w:rsidP="00831C17">
            <w:pPr>
              <w:pStyle w:val="paragraph"/>
              <w:spacing w:before="0" w:beforeAutospacing="0" w:after="0" w:afterAutospacing="0"/>
              <w:ind w:left="28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sz w:val="28"/>
                <w:szCs w:val="28"/>
              </w:rPr>
              <w:t>d.</w:t>
            </w:r>
            <w:r>
              <w:rPr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="00831C17">
              <w:rPr>
                <w:rStyle w:val="normaltextrun"/>
                <w:rFonts w:ascii="Calibri" w:hAnsi="Calibri"/>
                <w:sz w:val="22"/>
                <w:szCs w:val="22"/>
              </w:rPr>
              <w:t>Draw conclusion about the null hypothesis. </w:t>
            </w:r>
            <w:r w:rsidR="00831C17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62625AA1" w14:textId="77777777" w:rsidR="00831C17" w:rsidRDefault="00A113AF" w:rsidP="00831C17">
            <w:pPr>
              <w:pStyle w:val="paragraph"/>
              <w:spacing w:before="0" w:beforeAutospacing="0" w:after="0" w:afterAutospacing="0"/>
              <w:ind w:left="288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sz w:val="28"/>
                <w:szCs w:val="28"/>
              </w:rPr>
              <w:t>e.</w:t>
            </w:r>
            <w:r>
              <w:rPr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="00831C17">
              <w:rPr>
                <w:rStyle w:val="normaltextrun"/>
                <w:rFonts w:ascii="Calibri" w:hAnsi="Calibri"/>
                <w:sz w:val="22"/>
                <w:szCs w:val="22"/>
              </w:rPr>
              <w:t>Report the results. </w:t>
            </w:r>
            <w:r w:rsidR="00831C17"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0B770A4C" w14:textId="723BC8DF" w:rsidR="00A113AF" w:rsidRDefault="00A113AF" w:rsidP="00831C17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A113AF" w14:paraId="5447C95C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58B9CA0" w14:textId="77777777" w:rsidR="00831C17" w:rsidRDefault="00A113AF" w:rsidP="00831C17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831C17">
              <w:rPr>
                <w:rFonts w:ascii="Times New Roman" w:hAnsi="Times New Roman" w:cs="Times New Roman"/>
                <w:sz w:val="16"/>
                <w:szCs w:val="16"/>
              </w:rPr>
              <w:t>12.</w:t>
            </w:r>
            <w:r w:rsidRPr="00831C1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831C17">
              <w:rPr>
                <w:rFonts w:ascii="Times" w:hAnsi="Times" w:cs="Times"/>
                <w:sz w:val="16"/>
                <w:szCs w:val="16"/>
              </w:rPr>
              <w:t xml:space="preserve"> What are the assumptions for a one-way</w:t>
            </w:r>
          </w:p>
          <w:p w14:paraId="61C253C1" w14:textId="11CB7672" w:rsidR="00A113AF" w:rsidRPr="00831C17" w:rsidRDefault="00A113AF" w:rsidP="00831C17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831C17">
              <w:rPr>
                <w:rFonts w:ascii="Times" w:hAnsi="Times" w:cs="Times"/>
                <w:sz w:val="16"/>
                <w:szCs w:val="16"/>
              </w:rPr>
              <w:lastRenderedPageBreak/>
              <w:t xml:space="preserve"> ANOVA? Does our data meet those assumptions?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2AF293D" w14:textId="77777777" w:rsidR="00831C17" w:rsidRDefault="00831C17" w:rsidP="00831C17">
            <w:r>
              <w:rPr>
                <w:rFonts w:ascii="Arial" w:hAnsi="Arial" w:cs="Arial"/>
                <w:sz w:val="29"/>
                <w:szCs w:val="29"/>
              </w:rPr>
              <w:lastRenderedPageBreak/>
              <w:t>Homogeneity of variance; Observations are independent; Sampling distribution normally distributed within groups</w:t>
            </w:r>
          </w:p>
          <w:p w14:paraId="7713F916" w14:textId="77777777" w:rsidR="00A113AF" w:rsidRPr="00831C17" w:rsidRDefault="00A113AF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16"/>
                <w:szCs w:val="16"/>
              </w:rPr>
            </w:pPr>
          </w:p>
        </w:tc>
      </w:tr>
      <w:tr w:rsidR="00A113AF" w14:paraId="0F5FD9BE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1C20B2F" w14:textId="77777777" w:rsidR="00F70652" w:rsidRDefault="00A113AF" w:rsidP="00F70652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F70652">
              <w:rPr>
                <w:rFonts w:ascii="Times" w:hAnsi="Times" w:cs="Times"/>
                <w:sz w:val="16"/>
                <w:szCs w:val="16"/>
              </w:rPr>
              <w:t xml:space="preserve">What are the null and alternative hypotheses </w:t>
            </w:r>
          </w:p>
          <w:p w14:paraId="6104BEBD" w14:textId="18E9F0A8" w:rsidR="00A113AF" w:rsidRDefault="00A113AF" w:rsidP="00F70652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F70652">
              <w:rPr>
                <w:rFonts w:ascii="Times" w:hAnsi="Times" w:cs="Times"/>
                <w:sz w:val="16"/>
                <w:szCs w:val="16"/>
              </w:rPr>
              <w:t>for the one-way ANOVA?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0E163D38" w14:textId="713FA06C" w:rsidR="00A113AF" w:rsidRPr="00F70652" w:rsidRDefault="00A113AF" w:rsidP="00F70652"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H_0 (null): </w:t>
            </w:r>
            <w:r w:rsidR="00F70652">
              <w:rPr>
                <w:rFonts w:ascii="Arial" w:hAnsi="Arial" w:cs="Arial"/>
                <w:sz w:val="29"/>
                <w:szCs w:val="29"/>
                <w:shd w:val="clear" w:color="auto" w:fill="FFFFFF"/>
              </w:rPr>
              <w:t>The null hypothesis for an ANOVA is that there is no difference in group means</w:t>
            </w:r>
          </w:p>
          <w:p w14:paraId="063737AF" w14:textId="425EC634" w:rsidR="00A113AF" w:rsidRPr="00F70652" w:rsidRDefault="00A113AF" w:rsidP="00F70652">
            <w:r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H_1 (alternative): </w:t>
            </w:r>
            <w:r w:rsidR="00F70652">
              <w:rPr>
                <w:rFonts w:ascii="Arial" w:hAnsi="Arial" w:cs="Arial"/>
                <w:sz w:val="29"/>
                <w:szCs w:val="29"/>
                <w:shd w:val="clear" w:color="auto" w:fill="FFFFFF"/>
              </w:rPr>
              <w:t>The alternative hypothesis for an ANOVA is that group means differ</w:t>
            </w:r>
          </w:p>
        </w:tc>
      </w:tr>
      <w:tr w:rsidR="00A113AF" w14:paraId="791E1546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59D0A88D" w14:textId="77777777" w:rsidR="00CB0E20" w:rsidRPr="00CB0E20" w:rsidRDefault="00A113AF" w:rsidP="00CB0E20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CB0E20">
              <w:rPr>
                <w:rFonts w:ascii="Times" w:hAnsi="Times" w:cs="Times"/>
                <w:sz w:val="16"/>
                <w:szCs w:val="16"/>
              </w:rPr>
              <w:t xml:space="preserve">What </w:t>
            </w:r>
            <w:proofErr w:type="gramStart"/>
            <w:r w:rsidRPr="00CB0E20">
              <w:rPr>
                <w:rFonts w:ascii="Times" w:hAnsi="Times" w:cs="Times"/>
                <w:sz w:val="16"/>
                <w:szCs w:val="16"/>
              </w:rPr>
              <w:t>is</w:t>
            </w:r>
            <w:proofErr w:type="gramEnd"/>
            <w:r w:rsidRPr="00CB0E20">
              <w:rPr>
                <w:rFonts w:ascii="Times" w:hAnsi="Times" w:cs="Times"/>
                <w:sz w:val="16"/>
                <w:szCs w:val="16"/>
              </w:rPr>
              <w:t xml:space="preserve"> the criteria for rejection?</w:t>
            </w:r>
            <w:r w:rsidRPr="00CB0E20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6E8D400E" w14:textId="77777777" w:rsidR="00CB0E20" w:rsidRDefault="00A113AF" w:rsidP="00CB0E20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CB0E20">
              <w:rPr>
                <w:rFonts w:ascii="Times" w:hAnsi="Times" w:cs="Times"/>
                <w:sz w:val="16"/>
                <w:szCs w:val="16"/>
              </w:rPr>
              <w:t xml:space="preserve">There are situations where you may want to use a different </w:t>
            </w:r>
          </w:p>
          <w:p w14:paraId="7F2143B4" w14:textId="77777777" w:rsidR="00CB0E20" w:rsidRDefault="00A113AF" w:rsidP="00CB0E20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CB0E20">
              <w:rPr>
                <w:rFonts w:ascii="Times" w:hAnsi="Times" w:cs="Times"/>
                <w:sz w:val="16"/>
                <w:szCs w:val="16"/>
              </w:rPr>
              <w:t>alpha level than alpha = .05.</w:t>
            </w:r>
          </w:p>
          <w:p w14:paraId="42595E61" w14:textId="77777777" w:rsidR="00CB0E20" w:rsidRDefault="00A113AF" w:rsidP="00CB0E20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CB0E20">
              <w:rPr>
                <w:rFonts w:ascii="Times" w:hAnsi="Times" w:cs="Times"/>
                <w:sz w:val="16"/>
                <w:szCs w:val="16"/>
              </w:rPr>
              <w:t xml:space="preserve"> If you're doing pilot </w:t>
            </w:r>
            <w:proofErr w:type="gramStart"/>
            <w:r w:rsidRPr="00CB0E20">
              <w:rPr>
                <w:rFonts w:ascii="Times" w:hAnsi="Times" w:cs="Times"/>
                <w:sz w:val="16"/>
                <w:szCs w:val="16"/>
              </w:rPr>
              <w:t>studies</w:t>
            </w:r>
            <w:proofErr w:type="gramEnd"/>
            <w:r w:rsidRPr="00CB0E20">
              <w:rPr>
                <w:rFonts w:ascii="Times" w:hAnsi="Times" w:cs="Times"/>
                <w:sz w:val="16"/>
                <w:szCs w:val="16"/>
              </w:rPr>
              <w:t xml:space="preserve"> you're mostly looking for</w:t>
            </w:r>
          </w:p>
          <w:p w14:paraId="39B5B0E5" w14:textId="77777777" w:rsidR="00CB0E20" w:rsidRDefault="00A113AF" w:rsidP="00CB0E20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CB0E20">
              <w:rPr>
                <w:rFonts w:ascii="Times" w:hAnsi="Times" w:cs="Times"/>
                <w:sz w:val="16"/>
                <w:szCs w:val="16"/>
              </w:rPr>
              <w:t xml:space="preserve"> trends and possibilities. The alpha level may be relaxed </w:t>
            </w:r>
          </w:p>
          <w:p w14:paraId="3D04A0C5" w14:textId="77777777" w:rsidR="00CB0E20" w:rsidRDefault="00A113AF" w:rsidP="00CB0E20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CB0E20">
              <w:rPr>
                <w:rFonts w:ascii="Times" w:hAnsi="Times" w:cs="Times"/>
                <w:sz w:val="16"/>
                <w:szCs w:val="16"/>
              </w:rPr>
              <w:t xml:space="preserve">to alpha = .10. If you're doing something like drug studies </w:t>
            </w:r>
          </w:p>
          <w:p w14:paraId="760C0E12" w14:textId="77777777" w:rsidR="00CB0E20" w:rsidRDefault="00A113AF" w:rsidP="00CB0E20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CB0E20">
              <w:rPr>
                <w:rFonts w:ascii="Times" w:hAnsi="Times" w:cs="Times"/>
                <w:sz w:val="16"/>
                <w:szCs w:val="16"/>
              </w:rPr>
              <w:t xml:space="preserve">where there could be negative consequences for false </w:t>
            </w:r>
          </w:p>
          <w:p w14:paraId="4C15F2C5" w14:textId="77777777" w:rsidR="00CB0E20" w:rsidRDefault="00A113AF" w:rsidP="00CB0E20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CB0E20">
              <w:rPr>
                <w:rFonts w:ascii="Times" w:hAnsi="Times" w:cs="Times"/>
                <w:sz w:val="16"/>
                <w:szCs w:val="16"/>
              </w:rPr>
              <w:t xml:space="preserve">positives the alpha level may be reduced to alpha = .01. </w:t>
            </w:r>
          </w:p>
          <w:p w14:paraId="6B310518" w14:textId="4784C8BE" w:rsidR="00A113AF" w:rsidRDefault="00A113AF" w:rsidP="00CB0E20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CB0E20">
              <w:rPr>
                <w:rFonts w:ascii="Times" w:hAnsi="Times" w:cs="Times"/>
                <w:sz w:val="16"/>
                <w:szCs w:val="16"/>
              </w:rPr>
              <w:t>We're going to stick to alpha = .05 for class exercises.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529D56F7" w14:textId="32507E1B" w:rsidR="00A113AF" w:rsidRDefault="00A113AF" w:rsidP="007E4F4C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alpha = </w:t>
            </w:r>
            <w:r w:rsidR="00CB0E20">
              <w:rPr>
                <w:rFonts w:ascii="Times" w:hAnsi="Times" w:cs="Times"/>
                <w:sz w:val="28"/>
                <w:szCs w:val="28"/>
              </w:rPr>
              <w:t>0.05</w:t>
            </w:r>
          </w:p>
        </w:tc>
      </w:tr>
      <w:tr w:rsidR="00A113AF" w14:paraId="4B76FB44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37C1DD2B" w14:textId="77777777" w:rsidR="007E4F4C" w:rsidRDefault="00A113AF" w:rsidP="007E4F4C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proofErr w:type="spellStart"/>
            <w:r w:rsidRPr="007E4F4C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7E4F4C">
              <w:rPr>
                <w:rFonts w:ascii="Times" w:hAnsi="Times" w:cs="Times"/>
                <w:sz w:val="16"/>
                <w:szCs w:val="16"/>
              </w:rPr>
              <w:t xml:space="preserve"> offers a couple different ways to </w:t>
            </w:r>
          </w:p>
          <w:p w14:paraId="1A3A722D" w14:textId="77777777" w:rsidR="007E4F4C" w:rsidRDefault="00A113AF" w:rsidP="007E4F4C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7E4F4C">
              <w:rPr>
                <w:rFonts w:ascii="Times" w:hAnsi="Times" w:cs="Times"/>
                <w:sz w:val="16"/>
                <w:szCs w:val="16"/>
              </w:rPr>
              <w:t xml:space="preserve">conduct a one-way ANOVA. </w:t>
            </w:r>
          </w:p>
          <w:p w14:paraId="2448CEB3" w14:textId="77777777" w:rsidR="007E4F4C" w:rsidRDefault="00A113AF" w:rsidP="007E4F4C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7E4F4C">
              <w:rPr>
                <w:rFonts w:ascii="Times" w:hAnsi="Times" w:cs="Times"/>
                <w:sz w:val="16"/>
                <w:szCs w:val="16"/>
              </w:rPr>
              <w:t>1) Analysis – ANOVA – One-way ANOVA</w:t>
            </w:r>
          </w:p>
          <w:p w14:paraId="490F2AF6" w14:textId="77777777" w:rsidR="007E4F4C" w:rsidRDefault="00A113AF" w:rsidP="007E4F4C">
            <w:pPr>
              <w:autoSpaceDE w:val="0"/>
              <w:autoSpaceDN w:val="0"/>
              <w:adjustRightInd w:val="0"/>
              <w:ind w:left="720" w:right="-2160"/>
              <w:rPr>
                <w:rFonts w:ascii="MS Mincho" w:eastAsia="MS Mincho" w:hAnsi="MS Mincho" w:cs="MS Mincho"/>
                <w:sz w:val="16"/>
                <w:szCs w:val="16"/>
              </w:rPr>
            </w:pPr>
            <w:r w:rsidRPr="007E4F4C">
              <w:rPr>
                <w:rFonts w:ascii="Times" w:hAnsi="Times" w:cs="Times"/>
                <w:sz w:val="16"/>
                <w:szCs w:val="16"/>
              </w:rPr>
              <w:t xml:space="preserve"> 2) Analysis – ANOVA – ANOVA </w:t>
            </w:r>
            <w:r w:rsidRPr="007E4F4C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42E4B02B" w14:textId="77777777" w:rsidR="007E4F4C" w:rsidRDefault="00A113AF" w:rsidP="007E4F4C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7E4F4C">
              <w:rPr>
                <w:rFonts w:ascii="Times" w:hAnsi="Times" w:cs="Times"/>
                <w:sz w:val="16"/>
                <w:szCs w:val="16"/>
              </w:rPr>
              <w:t xml:space="preserve">* Field 12.3.1 and Navarro &amp; Foxcroft 13.6 </w:t>
            </w:r>
          </w:p>
          <w:p w14:paraId="12230C94" w14:textId="65EFFDB3" w:rsidR="00A113AF" w:rsidRDefault="00A113AF" w:rsidP="007E4F4C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7E4F4C">
              <w:rPr>
                <w:rFonts w:ascii="Times" w:hAnsi="Times" w:cs="Times"/>
                <w:sz w:val="16"/>
                <w:szCs w:val="16"/>
              </w:rPr>
              <w:t>explain some of the differences</w:t>
            </w:r>
            <w:r>
              <w:rPr>
                <w:rFonts w:ascii="Times" w:hAnsi="Times" w:cs="Times"/>
                <w:sz w:val="28"/>
                <w:szCs w:val="28"/>
              </w:rPr>
              <w:t>.</w:t>
            </w:r>
          </w:p>
        </w:tc>
        <w:tc>
          <w:tcPr>
            <w:tcW w:w="10620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EF24634" w14:textId="77777777" w:rsidR="00B9486D" w:rsidRPr="002829B1" w:rsidRDefault="00A113AF" w:rsidP="007E4F4C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 w:rsidRPr="002829B1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829B1">
              <w:rPr>
                <w:rFonts w:ascii="Times" w:hAnsi="Times" w:cs="Times"/>
                <w:sz w:val="16"/>
                <w:szCs w:val="16"/>
              </w:rPr>
              <w:t xml:space="preserve">What does Analysis – ANOVA – One-way ANOVA offer that is only </w:t>
            </w:r>
          </w:p>
          <w:p w14:paraId="65A63DD7" w14:textId="129E1FB8" w:rsidR="00A113AF" w:rsidRPr="002829B1" w:rsidRDefault="00A113AF" w:rsidP="007E4F4C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2829B1">
              <w:rPr>
                <w:rFonts w:ascii="Times" w:hAnsi="Times" w:cs="Times"/>
                <w:sz w:val="16"/>
                <w:szCs w:val="16"/>
              </w:rPr>
              <w:t>available for a one-way ANOVA?</w:t>
            </w:r>
            <w:r w:rsidR="008C5AB8">
              <w:rPr>
                <w:rFonts w:ascii="Times" w:hAnsi="Times" w:cs="Times"/>
                <w:sz w:val="16"/>
                <w:szCs w:val="16"/>
              </w:rPr>
              <w:t xml:space="preserve"> I see </w:t>
            </w:r>
            <w:r w:rsidR="00792C38">
              <w:rPr>
                <w:rFonts w:ascii="Times" w:hAnsi="Times" w:cs="Times"/>
                <w:sz w:val="16"/>
                <w:szCs w:val="16"/>
              </w:rPr>
              <w:t>Welch’s and df1 and df2</w:t>
            </w:r>
          </w:p>
          <w:p w14:paraId="00F42E89" w14:textId="77777777" w:rsidR="002829B1" w:rsidRPr="002829B1" w:rsidRDefault="00A113AF" w:rsidP="007E4F4C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2829B1">
              <w:rPr>
                <w:rFonts w:ascii="Times New Roman" w:hAnsi="Times New Roman" w:cs="Times New Roman"/>
                <w:sz w:val="16"/>
                <w:szCs w:val="16"/>
              </w:rPr>
              <w:t>b.</w:t>
            </w:r>
            <w:r w:rsidRPr="002829B1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829B1">
              <w:rPr>
                <w:rFonts w:ascii="Times" w:hAnsi="Times" w:cs="Times"/>
                <w:sz w:val="16"/>
                <w:szCs w:val="16"/>
              </w:rPr>
              <w:t xml:space="preserve">What does Analysis – ANOVA – ANOVA offer that is not available in the </w:t>
            </w:r>
          </w:p>
          <w:p w14:paraId="359F4429" w14:textId="596C56E5" w:rsidR="00A113AF" w:rsidRPr="002829B1" w:rsidRDefault="00A113AF" w:rsidP="007E4F4C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proofErr w:type="gramStart"/>
            <w:r w:rsidRPr="002829B1">
              <w:rPr>
                <w:rFonts w:ascii="Times" w:hAnsi="Times" w:cs="Times"/>
                <w:sz w:val="16"/>
                <w:szCs w:val="16"/>
              </w:rPr>
              <w:t>other</w:t>
            </w:r>
            <w:proofErr w:type="gramEnd"/>
            <w:r w:rsidRPr="002829B1">
              <w:rPr>
                <w:rFonts w:ascii="Times" w:hAnsi="Times" w:cs="Times"/>
                <w:sz w:val="16"/>
                <w:szCs w:val="16"/>
              </w:rPr>
              <w:t xml:space="preserve"> menu?</w:t>
            </w:r>
            <w:r w:rsidR="00792C38">
              <w:rPr>
                <w:rFonts w:ascii="Times" w:hAnsi="Times" w:cs="Times"/>
                <w:sz w:val="16"/>
                <w:szCs w:val="16"/>
              </w:rPr>
              <w:t xml:space="preserve"> I see sum of squares and mean square that looks different.</w:t>
            </w:r>
            <w:r w:rsidR="00D70FC7">
              <w:rPr>
                <w:rFonts w:ascii="Times" w:hAnsi="Times" w:cs="Times"/>
                <w:sz w:val="16"/>
                <w:szCs w:val="16"/>
              </w:rPr>
              <w:t xml:space="preserve"> It could be Omega.</w:t>
            </w:r>
          </w:p>
          <w:p w14:paraId="3A06B7AE" w14:textId="4B7A89A5" w:rsidR="00A113AF" w:rsidRPr="00D70FC7" w:rsidRDefault="00A113AF" w:rsidP="007E4F4C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color w:val="C00000"/>
                <w:sz w:val="16"/>
                <w:szCs w:val="16"/>
              </w:rPr>
            </w:pPr>
            <w:r w:rsidRPr="00D70FC7">
              <w:rPr>
                <w:rFonts w:ascii="Times New Roman" w:hAnsi="Times New Roman" w:cs="Times New Roman"/>
                <w:color w:val="C00000"/>
                <w:sz w:val="16"/>
                <w:szCs w:val="16"/>
              </w:rPr>
              <w:t>c.</w:t>
            </w:r>
            <w:r w:rsidRPr="00D70FC7">
              <w:rPr>
                <w:rFonts w:ascii="Times New Roman" w:hAnsi="Times New Roman" w:cs="Times New Roman"/>
                <w:color w:val="C00000"/>
                <w:sz w:val="16"/>
                <w:szCs w:val="16"/>
              </w:rPr>
              <w:tab/>
            </w:r>
            <w:r w:rsidRPr="00D70FC7">
              <w:rPr>
                <w:rFonts w:ascii="Times" w:hAnsi="Times" w:cs="Times"/>
                <w:color w:val="C00000"/>
                <w:sz w:val="16"/>
                <w:szCs w:val="16"/>
              </w:rPr>
              <w:t>What does Welch’s correction compensate for?</w:t>
            </w:r>
            <w:r w:rsidR="00792C38" w:rsidRPr="00D70FC7">
              <w:rPr>
                <w:rFonts w:ascii="Times" w:hAnsi="Times" w:cs="Times"/>
                <w:color w:val="C00000"/>
                <w:sz w:val="16"/>
                <w:szCs w:val="16"/>
              </w:rPr>
              <w:t xml:space="preserve"> Page 396: Degrees of homogeneity </w:t>
            </w:r>
          </w:p>
          <w:p w14:paraId="2EC15F6F" w14:textId="5327E118" w:rsidR="00A113AF" w:rsidRDefault="00A113AF" w:rsidP="007E4F4C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 w:rsidRPr="00D70FC7">
              <w:rPr>
                <w:rFonts w:ascii="Times New Roman" w:hAnsi="Times New Roman" w:cs="Times New Roman"/>
                <w:color w:val="C00000"/>
                <w:sz w:val="16"/>
                <w:szCs w:val="16"/>
              </w:rPr>
              <w:t>d.</w:t>
            </w:r>
            <w:r w:rsidRPr="00D70FC7">
              <w:rPr>
                <w:rFonts w:ascii="Times New Roman" w:hAnsi="Times New Roman" w:cs="Times New Roman"/>
                <w:color w:val="C00000"/>
                <w:sz w:val="16"/>
                <w:szCs w:val="16"/>
              </w:rPr>
              <w:tab/>
            </w:r>
            <w:r w:rsidRPr="00D70FC7">
              <w:rPr>
                <w:rFonts w:ascii="Times" w:hAnsi="Times" w:cs="Times"/>
                <w:color w:val="C00000"/>
                <w:sz w:val="16"/>
                <w:szCs w:val="16"/>
              </w:rPr>
              <w:t>What does Welch’s correction change to adjust the value for F?</w:t>
            </w:r>
            <w:r w:rsidR="00792C38" w:rsidRPr="00D70FC7">
              <w:rPr>
                <w:rFonts w:ascii="Times" w:hAnsi="Times" w:cs="Times"/>
                <w:color w:val="C00000"/>
                <w:sz w:val="16"/>
                <w:szCs w:val="16"/>
              </w:rPr>
              <w:t xml:space="preserve"> Residual</w:t>
            </w:r>
            <w:r w:rsidR="006C052E" w:rsidRPr="00D70FC7">
              <w:rPr>
                <w:rFonts w:ascii="Times" w:hAnsi="Times" w:cs="Times"/>
                <w:color w:val="C00000"/>
                <w:sz w:val="16"/>
                <w:szCs w:val="16"/>
              </w:rPr>
              <w:t xml:space="preserve"> degrees of freedom</w:t>
            </w:r>
          </w:p>
        </w:tc>
      </w:tr>
      <w:tr w:rsidR="00A113AF" w14:paraId="62F6BCE0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783D28A4" w14:textId="77777777" w:rsidR="00792C38" w:rsidRDefault="00A113AF" w:rsidP="00792C38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792C38">
              <w:rPr>
                <w:rFonts w:ascii="Times" w:hAnsi="Times" w:cs="Times"/>
                <w:sz w:val="16"/>
                <w:szCs w:val="16"/>
              </w:rPr>
              <w:t xml:space="preserve">What effect size for ANOVA does Field 12.10 </w:t>
            </w:r>
          </w:p>
          <w:p w14:paraId="2E9246A8" w14:textId="1D6CF69A" w:rsidR="00A113AF" w:rsidRDefault="00A113AF" w:rsidP="00792C38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792C38">
              <w:rPr>
                <w:rFonts w:ascii="Times" w:hAnsi="Times" w:cs="Times"/>
                <w:sz w:val="16"/>
                <w:szCs w:val="16"/>
              </w:rPr>
              <w:t>and Navarro &amp; Foxcroft 13.4 recommend for ANOVA?</w:t>
            </w:r>
          </w:p>
        </w:tc>
        <w:tc>
          <w:tcPr>
            <w:tcW w:w="10620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3CAD6489" w14:textId="7A7A3BEE" w:rsidR="00A113AF" w:rsidRDefault="000E1B2B">
            <w:pPr>
              <w:autoSpaceDE w:val="0"/>
              <w:autoSpaceDN w:val="0"/>
              <w:adjustRightInd w:val="0"/>
              <w:spacing w:before="240" w:line="480" w:lineRule="auto"/>
              <w:ind w:left="1800" w:right="-2160"/>
              <w:rPr>
                <w:rFonts w:ascii="Times" w:hAnsi="Times" w:cs="Times"/>
                <w:sz w:val="22"/>
                <w:szCs w:val="22"/>
              </w:rPr>
            </w:pPr>
            <w:r w:rsidRPr="00D70FC7">
              <w:rPr>
                <w:rFonts w:ascii="Times" w:hAnsi="Times" w:cs="Times"/>
                <w:color w:val="C00000"/>
                <w:sz w:val="22"/>
                <w:szCs w:val="22"/>
              </w:rPr>
              <w:t>Eta squared?</w:t>
            </w:r>
          </w:p>
        </w:tc>
      </w:tr>
      <w:tr w:rsidR="00A113AF" w14:paraId="306364B0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20BCB3B" w14:textId="77777777" w:rsidR="000E1B2B" w:rsidRDefault="00A113AF" w:rsidP="000E1B2B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0E1B2B">
              <w:rPr>
                <w:rFonts w:ascii="Times" w:hAnsi="Times" w:cs="Times"/>
                <w:sz w:val="16"/>
                <w:szCs w:val="16"/>
              </w:rPr>
              <w:t xml:space="preserve">Calculate the one-way ANOVA to compare </w:t>
            </w:r>
          </w:p>
          <w:p w14:paraId="0DD07115" w14:textId="77777777" w:rsidR="000E1B2B" w:rsidRDefault="00A113AF" w:rsidP="000E1B2B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0E1B2B">
              <w:rPr>
                <w:rFonts w:ascii="Times" w:hAnsi="Times" w:cs="Times"/>
                <w:sz w:val="16"/>
                <w:szCs w:val="16"/>
              </w:rPr>
              <w:t xml:space="preserve">mean happiness between the dose groups. </w:t>
            </w:r>
          </w:p>
          <w:p w14:paraId="54A890C8" w14:textId="77777777" w:rsidR="000E1B2B" w:rsidRDefault="00A113AF" w:rsidP="000E1B2B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MS Mincho" w:eastAsia="MS Mincho" w:hAnsi="MS Mincho" w:cs="MS Mincho"/>
                <w:sz w:val="16"/>
                <w:szCs w:val="16"/>
              </w:rPr>
            </w:pPr>
            <w:proofErr w:type="spellStart"/>
            <w:r w:rsidRPr="000E1B2B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0E1B2B">
              <w:rPr>
                <w:rFonts w:ascii="Times" w:hAnsi="Times" w:cs="Times"/>
                <w:sz w:val="16"/>
                <w:szCs w:val="16"/>
              </w:rPr>
              <w:t xml:space="preserve"> - Analyses - ANOVA – ANOVA.</w:t>
            </w:r>
            <w:r w:rsidRPr="000E1B2B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31C4F9D1" w14:textId="77777777" w:rsidR="000E1B2B" w:rsidRDefault="00A113AF" w:rsidP="000E1B2B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MS Mincho" w:eastAsia="MS Mincho" w:hAnsi="MS Mincho" w:cs="MS Mincho"/>
                <w:sz w:val="16"/>
                <w:szCs w:val="16"/>
              </w:rPr>
            </w:pPr>
            <w:r w:rsidRPr="000E1B2B">
              <w:rPr>
                <w:rFonts w:ascii="Times" w:hAnsi="Times" w:cs="Times"/>
                <w:sz w:val="16"/>
                <w:szCs w:val="16"/>
              </w:rPr>
              <w:t>* Move Happiness to the Dependent Variables box.</w:t>
            </w:r>
            <w:r w:rsidRPr="000E1B2B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4B9C18D6" w14:textId="77777777" w:rsidR="000E1B2B" w:rsidRDefault="00A113AF" w:rsidP="000E1B2B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MS Mincho" w:eastAsia="MS Mincho" w:hAnsi="MS Mincho" w:cs="MS Mincho"/>
                <w:sz w:val="16"/>
                <w:szCs w:val="16"/>
              </w:rPr>
            </w:pPr>
            <w:r w:rsidRPr="000E1B2B">
              <w:rPr>
                <w:rFonts w:ascii="Times" w:hAnsi="Times" w:cs="Times"/>
                <w:sz w:val="16"/>
                <w:szCs w:val="16"/>
              </w:rPr>
              <w:t>* Move Dose to the Grouping variable box.</w:t>
            </w:r>
            <w:r w:rsidRPr="000E1B2B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29AB90A5" w14:textId="77777777" w:rsidR="000E1B2B" w:rsidRDefault="00A113AF" w:rsidP="000E1B2B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MS Mincho" w:eastAsia="MS Mincho" w:hAnsi="MS Mincho" w:cs="MS Mincho"/>
                <w:sz w:val="16"/>
                <w:szCs w:val="16"/>
              </w:rPr>
            </w:pPr>
            <w:r w:rsidRPr="000E1B2B">
              <w:rPr>
                <w:rFonts w:ascii="Times" w:hAnsi="Times" w:cs="Times"/>
                <w:sz w:val="16"/>
                <w:szCs w:val="16"/>
              </w:rPr>
              <w:t>* Check omega under effect size.</w:t>
            </w:r>
            <w:r w:rsidRPr="000E1B2B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5C064892" w14:textId="77777777" w:rsidR="000E1B2B" w:rsidRDefault="00A113AF" w:rsidP="000E1B2B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MS Mincho" w:eastAsia="MS Mincho" w:hAnsi="MS Mincho" w:cs="MS Mincho"/>
                <w:sz w:val="16"/>
                <w:szCs w:val="16"/>
              </w:rPr>
            </w:pPr>
            <w:r w:rsidRPr="000E1B2B">
              <w:rPr>
                <w:rFonts w:ascii="Times" w:hAnsi="Times" w:cs="Times"/>
                <w:sz w:val="16"/>
                <w:szCs w:val="16"/>
              </w:rPr>
              <w:t xml:space="preserve">* Check everything under Assumption checks </w:t>
            </w:r>
            <w:r w:rsidRPr="000E1B2B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2EB8C6CD" w14:textId="35D8DF96" w:rsidR="00A113AF" w:rsidRDefault="00A113AF" w:rsidP="000E1B2B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0E1B2B">
              <w:rPr>
                <w:rFonts w:ascii="Times" w:hAnsi="Times" w:cs="Times"/>
                <w:sz w:val="16"/>
                <w:szCs w:val="16"/>
              </w:rPr>
              <w:t>* Check Tukey and Cohen’s d under</w:t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0E1B2B">
              <w:rPr>
                <w:rFonts w:ascii="Times" w:hAnsi="Times" w:cs="Times"/>
                <w:sz w:val="16"/>
                <w:szCs w:val="16"/>
              </w:rPr>
              <w:t>Post-hoc tests.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01AF6FC2" w14:textId="77777777" w:rsidR="00A113AF" w:rsidRDefault="00A113AF" w:rsidP="00D70FC7">
            <w:pPr>
              <w:autoSpaceDE w:val="0"/>
              <w:autoSpaceDN w:val="0"/>
              <w:adjustRightInd w:val="0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>Look at the Reporting one-way ANOVA section in Field 12.11</w:t>
            </w:r>
          </w:p>
          <w:p w14:paraId="41FF1267" w14:textId="77777777" w:rsidR="000E1B2B" w:rsidRDefault="00A113AF" w:rsidP="00D70FC7">
            <w:pPr>
              <w:autoSpaceDE w:val="0"/>
              <w:autoSpaceDN w:val="0"/>
              <w:adjustRightInd w:val="0"/>
              <w:ind w:left="108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What information did Field include in the section reporting the results for the </w:t>
            </w:r>
          </w:p>
          <w:p w14:paraId="3BDA738B" w14:textId="77777777" w:rsidR="00D70FC7" w:rsidRDefault="00A113AF" w:rsidP="00D70FC7">
            <w:pPr>
              <w:autoSpaceDE w:val="0"/>
              <w:autoSpaceDN w:val="0"/>
              <w:adjustRightInd w:val="0"/>
              <w:ind w:left="108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one-way ANOVA?</w:t>
            </w:r>
            <w:r w:rsidR="00D70FC7">
              <w:rPr>
                <w:rFonts w:ascii="Times" w:hAnsi="Times" w:cs="Times"/>
                <w:sz w:val="28"/>
                <w:szCs w:val="28"/>
              </w:rPr>
              <w:t xml:space="preserve"> Because the degrees of freedom are listed, he wants us to </w:t>
            </w:r>
          </w:p>
          <w:p w14:paraId="425F0B51" w14:textId="3DD89D70" w:rsidR="00A113AF" w:rsidRDefault="00D70FC7" w:rsidP="00D70FC7">
            <w:pPr>
              <w:autoSpaceDE w:val="0"/>
              <w:autoSpaceDN w:val="0"/>
              <w:adjustRightInd w:val="0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8"/>
                <w:szCs w:val="28"/>
              </w:rPr>
              <w:t xml:space="preserve">always report the Browne-Forsythe or Welch’s F. </w:t>
            </w:r>
          </w:p>
          <w:p w14:paraId="5341F1DA" w14:textId="48684864" w:rsidR="00A113AF" w:rsidRDefault="00A113AF" w:rsidP="000E1B2B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F = </w:t>
            </w:r>
            <w:r w:rsidR="00D70FC7">
              <w:rPr>
                <w:rFonts w:ascii="Times" w:hAnsi="Times" w:cs="Times"/>
                <w:sz w:val="28"/>
                <w:szCs w:val="28"/>
              </w:rPr>
              <w:t>5.12</w:t>
            </w:r>
          </w:p>
          <w:p w14:paraId="23E8175B" w14:textId="6851C293" w:rsidR="00A113AF" w:rsidRDefault="00A113AF" w:rsidP="000E1B2B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degrees of freedom Dose = </w:t>
            </w:r>
            <w:r w:rsidR="00DB7D62">
              <w:rPr>
                <w:rFonts w:ascii="Times" w:hAnsi="Times" w:cs="Times"/>
                <w:sz w:val="28"/>
                <w:szCs w:val="28"/>
              </w:rPr>
              <w:t>2</w:t>
            </w:r>
          </w:p>
          <w:p w14:paraId="19D4CBC3" w14:textId="297E8992" w:rsidR="00A113AF" w:rsidRDefault="00A113AF" w:rsidP="000E1B2B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degrees of freedom Residuals = </w:t>
            </w:r>
            <w:r w:rsidR="00DB7D62">
              <w:rPr>
                <w:rFonts w:ascii="Times" w:hAnsi="Times" w:cs="Times"/>
                <w:sz w:val="28"/>
                <w:szCs w:val="28"/>
              </w:rPr>
              <w:t>12</w:t>
            </w:r>
          </w:p>
          <w:p w14:paraId="1399B92E" w14:textId="61197975" w:rsidR="00A113AF" w:rsidRDefault="00A113AF" w:rsidP="000E1B2B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p = </w:t>
            </w:r>
            <w:r w:rsidR="00DB7D62">
              <w:rPr>
                <w:rFonts w:ascii="Times" w:hAnsi="Times" w:cs="Times"/>
                <w:sz w:val="28"/>
                <w:szCs w:val="28"/>
              </w:rPr>
              <w:t>0.025</w:t>
            </w:r>
          </w:p>
          <w:p w14:paraId="0B61DC2D" w14:textId="032753CE" w:rsidR="00A113AF" w:rsidRDefault="00A113AF" w:rsidP="000E1B2B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effect size omega squared = </w:t>
            </w:r>
            <w:r w:rsidR="00DB7D62">
              <w:rPr>
                <w:rFonts w:ascii="Times" w:hAnsi="Times" w:cs="Times"/>
                <w:sz w:val="28"/>
                <w:szCs w:val="28"/>
              </w:rPr>
              <w:t>0.460</w:t>
            </w:r>
          </w:p>
          <w:p w14:paraId="4448623F" w14:textId="04FFA114" w:rsidR="00A113AF" w:rsidRDefault="00A113AF" w:rsidP="000E1B2B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Which groups had a significant difference between means in post-hoc tests? </w:t>
            </w:r>
          </w:p>
          <w:p w14:paraId="5DD32B3F" w14:textId="4490563C" w:rsidR="00DB7D62" w:rsidRPr="00DB7D62" w:rsidRDefault="00DB7D62" w:rsidP="000E1B2B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color w:val="C00000"/>
                <w:sz w:val="22"/>
                <w:szCs w:val="22"/>
              </w:rPr>
            </w:pPr>
            <w:r w:rsidRPr="00DB7D62">
              <w:rPr>
                <w:rFonts w:ascii="Times" w:hAnsi="Times" w:cs="Times"/>
                <w:color w:val="C00000"/>
                <w:sz w:val="28"/>
                <w:szCs w:val="28"/>
              </w:rPr>
              <w:t>Control – 30 minutes?</w:t>
            </w:r>
          </w:p>
          <w:p w14:paraId="27EDD1B2" w14:textId="77777777" w:rsidR="00A113AF" w:rsidRDefault="00A113AF" w:rsidP="000E1B2B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Which group had the highest happiness? </w:t>
            </w:r>
          </w:p>
          <w:p w14:paraId="69926617" w14:textId="77777777" w:rsidR="00A113AF" w:rsidRDefault="00A113AF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A113AF" w14:paraId="49F3B70C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701A6FBA" w14:textId="77777777" w:rsidR="00A113AF" w:rsidRDefault="00A113AF" w:rsidP="00B437D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240" w:line="254" w:lineRule="auto"/>
              <w:ind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8"/>
                <w:szCs w:val="28"/>
              </w:rPr>
              <w:t>Levene’s</w:t>
            </w:r>
            <w:proofErr w:type="spellEnd"/>
            <w:r>
              <w:rPr>
                <w:rFonts w:ascii="Times" w:hAnsi="Times" w:cs="Times"/>
                <w:sz w:val="28"/>
                <w:szCs w:val="28"/>
              </w:rPr>
              <w:t xml:space="preserve"> test</w:t>
            </w:r>
          </w:p>
        </w:tc>
        <w:tc>
          <w:tcPr>
            <w:tcW w:w="10620" w:type="dxa"/>
            <w:tcBorders>
              <w:top w:val="single" w:sz="8" w:space="0" w:color="BFBFBF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13D30D3" w14:textId="022F416F" w:rsidR="00A113AF" w:rsidRDefault="00A113AF" w:rsidP="0065651A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Was </w:t>
            </w:r>
            <w:proofErr w:type="spellStart"/>
            <w:r>
              <w:rPr>
                <w:rFonts w:ascii="Times" w:hAnsi="Times" w:cs="Times"/>
                <w:sz w:val="28"/>
                <w:szCs w:val="28"/>
              </w:rPr>
              <w:t>Levene’s</w:t>
            </w:r>
            <w:proofErr w:type="spellEnd"/>
            <w:r>
              <w:rPr>
                <w:rFonts w:ascii="Times" w:hAnsi="Times" w:cs="Times"/>
                <w:sz w:val="28"/>
                <w:szCs w:val="28"/>
              </w:rPr>
              <w:t xml:space="preserve"> test significant?</w:t>
            </w:r>
            <w:r w:rsidR="0065651A">
              <w:rPr>
                <w:rFonts w:ascii="Times" w:hAnsi="Times" w:cs="Times"/>
                <w:sz w:val="28"/>
                <w:szCs w:val="28"/>
              </w:rPr>
              <w:t xml:space="preserve"> No</w:t>
            </w:r>
          </w:p>
          <w:p w14:paraId="6386EB09" w14:textId="68E5977C" w:rsidR="00A113AF" w:rsidRDefault="00A113AF" w:rsidP="0065651A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>Did we pass the homogeneity of variance assumption?</w:t>
            </w:r>
            <w:r w:rsidR="0065651A">
              <w:rPr>
                <w:rFonts w:ascii="Times" w:hAnsi="Times" w:cs="Times"/>
                <w:sz w:val="28"/>
                <w:szCs w:val="28"/>
              </w:rPr>
              <w:t xml:space="preserve"> Yes</w:t>
            </w:r>
          </w:p>
        </w:tc>
      </w:tr>
      <w:tr w:rsidR="00A113AF" w14:paraId="291F6A1D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891F9C6" w14:textId="77777777" w:rsidR="0065651A" w:rsidRDefault="00A113AF" w:rsidP="0065651A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65651A">
              <w:rPr>
                <w:rFonts w:ascii="Times" w:hAnsi="Times" w:cs="Times"/>
                <w:sz w:val="16"/>
                <w:szCs w:val="16"/>
              </w:rPr>
              <w:t>What is your decision about the null hypothesis?</w:t>
            </w:r>
          </w:p>
          <w:p w14:paraId="25C22E17" w14:textId="4AF15D38" w:rsidR="00A113AF" w:rsidRDefault="00A113AF" w:rsidP="0065651A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65651A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  <w:r w:rsidRPr="0065651A">
              <w:rPr>
                <w:rFonts w:ascii="Times" w:hAnsi="Times" w:cs="Times"/>
                <w:sz w:val="16"/>
                <w:szCs w:val="16"/>
              </w:rPr>
              <w:t>* Do you reject or fail</w:t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65651A">
              <w:rPr>
                <w:rFonts w:ascii="Times" w:hAnsi="Times" w:cs="Times"/>
                <w:sz w:val="16"/>
                <w:szCs w:val="16"/>
              </w:rPr>
              <w:t>to reject the null?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56EDCF5" w14:textId="78B053D0" w:rsidR="00A113AF" w:rsidRDefault="0065651A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>Reject the null</w:t>
            </w:r>
          </w:p>
        </w:tc>
      </w:tr>
      <w:tr w:rsidR="00A113AF" w14:paraId="0AD51921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67AED7F" w14:textId="77777777" w:rsidR="0065651A" w:rsidRDefault="00A113AF" w:rsidP="0065651A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MS Mincho" w:eastAsia="MS Mincho" w:hAnsi="MS Mincho" w:cs="MS Mincho"/>
                <w:sz w:val="16"/>
                <w:szCs w:val="16"/>
              </w:rPr>
            </w:pPr>
            <w:r w:rsidRPr="0065651A">
              <w:rPr>
                <w:rFonts w:ascii="Times New Roman" w:hAnsi="Times New Roman" w:cs="Times New Roman"/>
                <w:sz w:val="16"/>
                <w:szCs w:val="16"/>
              </w:rPr>
              <w:t>20.</w:t>
            </w:r>
            <w:r w:rsidRPr="0065651A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65651A">
              <w:rPr>
                <w:rFonts w:ascii="Times" w:hAnsi="Times" w:cs="Times"/>
                <w:sz w:val="16"/>
                <w:szCs w:val="16"/>
              </w:rPr>
              <w:t xml:space="preserve"> Try a robust ANOVA</w:t>
            </w:r>
            <w:r w:rsidRPr="0065651A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4166F868" w14:textId="77777777" w:rsidR="0065651A" w:rsidRDefault="00A113AF" w:rsidP="0065651A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MS Mincho" w:eastAsia="MS Mincho" w:hAnsi="MS Mincho" w:cs="MS Mincho"/>
                <w:sz w:val="16"/>
                <w:szCs w:val="16"/>
              </w:rPr>
            </w:pPr>
            <w:r w:rsidRPr="0065651A">
              <w:rPr>
                <w:rFonts w:ascii="Times" w:hAnsi="Times" w:cs="Times"/>
                <w:sz w:val="16"/>
                <w:szCs w:val="16"/>
              </w:rPr>
              <w:t>* Walrus - Robust ANOVA</w:t>
            </w:r>
            <w:r w:rsidRPr="0065651A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35369C79" w14:textId="14F62144" w:rsidR="00A113AF" w:rsidRPr="0065651A" w:rsidRDefault="00A113AF" w:rsidP="0065651A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65651A">
              <w:rPr>
                <w:rFonts w:ascii="Times" w:hAnsi="Times" w:cs="Times"/>
                <w:sz w:val="16"/>
                <w:szCs w:val="16"/>
              </w:rPr>
              <w:t>* Check trim and post-hoc tests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14708A19" w14:textId="77777777" w:rsidR="0065651A" w:rsidRDefault="00A113AF" w:rsidP="0065651A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Compare the results in </w:t>
            </w:r>
            <w:proofErr w:type="spellStart"/>
            <w:r>
              <w:rPr>
                <w:rFonts w:ascii="Times" w:hAnsi="Times" w:cs="Times"/>
                <w:sz w:val="28"/>
                <w:szCs w:val="28"/>
              </w:rPr>
              <w:t>Jamovi</w:t>
            </w:r>
            <w:proofErr w:type="spellEnd"/>
            <w:r>
              <w:rPr>
                <w:rFonts w:ascii="Times" w:hAnsi="Times" w:cs="Times"/>
                <w:sz w:val="28"/>
                <w:szCs w:val="28"/>
              </w:rPr>
              <w:t xml:space="preserve"> with the output in Field 12.8. </w:t>
            </w:r>
          </w:p>
          <w:p w14:paraId="7D7073A3" w14:textId="77777777" w:rsidR="0065651A" w:rsidRDefault="00A113AF" w:rsidP="0065651A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" w:hAnsi="Times" w:cs="Times"/>
                <w:sz w:val="28"/>
                <w:szCs w:val="28"/>
              </w:rPr>
              <w:t xml:space="preserve">It seems the method implemented in </w:t>
            </w:r>
            <w:proofErr w:type="spellStart"/>
            <w:r>
              <w:rPr>
                <w:rFonts w:ascii="Times" w:hAnsi="Times" w:cs="Times"/>
                <w:sz w:val="28"/>
                <w:szCs w:val="28"/>
              </w:rPr>
              <w:t>Jamovi</w:t>
            </w:r>
            <w:proofErr w:type="spellEnd"/>
            <w:r>
              <w:rPr>
                <w:rFonts w:ascii="Times" w:hAnsi="Times" w:cs="Times"/>
                <w:sz w:val="28"/>
                <w:szCs w:val="28"/>
              </w:rPr>
              <w:t xml:space="preserve"> and the one used by Field differ.</w:t>
            </w:r>
          </w:p>
          <w:p w14:paraId="0B1DA1CE" w14:textId="3C6EB05B" w:rsidR="00A113AF" w:rsidRDefault="00A113AF" w:rsidP="0065651A">
            <w:pPr>
              <w:autoSpaceDE w:val="0"/>
              <w:autoSpaceDN w:val="0"/>
              <w:adjustRightInd w:val="0"/>
              <w:spacing w:before="240" w:line="480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8"/>
                <w:szCs w:val="28"/>
              </w:rPr>
              <w:t xml:space="preserve"> The results differ by quite a bit. </w:t>
            </w:r>
          </w:p>
        </w:tc>
      </w:tr>
      <w:tr w:rsidR="00A113AF" w14:paraId="0F4A12BA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55DB159E" w14:textId="77777777" w:rsidR="0065651A" w:rsidRDefault="00A113AF" w:rsidP="0065651A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5651A">
              <w:rPr>
                <w:rFonts w:ascii="Times" w:hAnsi="Times" w:cs="Times"/>
                <w:sz w:val="16"/>
                <w:szCs w:val="16"/>
              </w:rPr>
              <w:t xml:space="preserve"> If we don't have a problem with any assumptions</w:t>
            </w:r>
          </w:p>
          <w:p w14:paraId="393977AE" w14:textId="77777777" w:rsidR="0065651A" w:rsidRDefault="00A113AF" w:rsidP="0065651A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65651A">
              <w:rPr>
                <w:rFonts w:ascii="Times" w:hAnsi="Times" w:cs="Times"/>
                <w:sz w:val="16"/>
                <w:szCs w:val="16"/>
              </w:rPr>
              <w:t xml:space="preserve"> then we would run and interpret Analysis – </w:t>
            </w:r>
          </w:p>
          <w:p w14:paraId="6512189B" w14:textId="77777777" w:rsidR="0065651A" w:rsidRDefault="00A113AF" w:rsidP="0065651A">
            <w:pPr>
              <w:autoSpaceDE w:val="0"/>
              <w:autoSpaceDN w:val="0"/>
              <w:adjustRightInd w:val="0"/>
              <w:ind w:left="720" w:right="-2160"/>
              <w:rPr>
                <w:rFonts w:ascii="MS Mincho" w:eastAsia="MS Mincho" w:hAnsi="MS Mincho" w:cs="MS Mincho"/>
                <w:sz w:val="16"/>
                <w:szCs w:val="16"/>
              </w:rPr>
            </w:pPr>
            <w:r w:rsidRPr="0065651A">
              <w:rPr>
                <w:rFonts w:ascii="Times" w:hAnsi="Times" w:cs="Times"/>
                <w:sz w:val="16"/>
                <w:szCs w:val="16"/>
              </w:rPr>
              <w:t xml:space="preserve">ANOVA – </w:t>
            </w:r>
            <w:proofErr w:type="gramStart"/>
            <w:r w:rsidRPr="0065651A">
              <w:rPr>
                <w:rFonts w:ascii="Times" w:hAnsi="Times" w:cs="Times"/>
                <w:sz w:val="16"/>
                <w:szCs w:val="16"/>
              </w:rPr>
              <w:t>ANOVA .</w:t>
            </w:r>
            <w:proofErr w:type="gramEnd"/>
            <w:r w:rsidRPr="0065651A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7442FABF" w14:textId="77777777" w:rsidR="0065651A" w:rsidRDefault="00A113AF" w:rsidP="0065651A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65651A">
              <w:rPr>
                <w:rFonts w:ascii="Times" w:hAnsi="Times" w:cs="Times"/>
                <w:sz w:val="16"/>
                <w:szCs w:val="16"/>
              </w:rPr>
              <w:t xml:space="preserve">* Field 12.3.3 and Navarro &amp; Foxcroft 13.6 – 13.7 </w:t>
            </w:r>
          </w:p>
          <w:p w14:paraId="6507F8EE" w14:textId="77777777" w:rsidR="0065651A" w:rsidRDefault="00A113AF" w:rsidP="0065651A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65651A">
              <w:rPr>
                <w:rFonts w:ascii="Times" w:hAnsi="Times" w:cs="Times"/>
                <w:sz w:val="16"/>
                <w:szCs w:val="16"/>
              </w:rPr>
              <w:t xml:space="preserve">discuss problems with assumptions. </w:t>
            </w:r>
          </w:p>
          <w:p w14:paraId="6E8A120B" w14:textId="77777777" w:rsidR="0065651A" w:rsidRDefault="00A113AF" w:rsidP="0065651A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65651A">
              <w:rPr>
                <w:rFonts w:ascii="Times" w:hAnsi="Times" w:cs="Times"/>
                <w:sz w:val="16"/>
                <w:szCs w:val="16"/>
              </w:rPr>
              <w:t xml:space="preserve">If we have problems with the normality assumption or </w:t>
            </w:r>
          </w:p>
          <w:p w14:paraId="4407A2E9" w14:textId="77777777" w:rsidR="0065651A" w:rsidRDefault="00A113AF" w:rsidP="0065651A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65651A">
              <w:rPr>
                <w:rFonts w:ascii="Times" w:hAnsi="Times" w:cs="Times"/>
                <w:sz w:val="16"/>
                <w:szCs w:val="16"/>
              </w:rPr>
              <w:t>outliers then</w:t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65651A">
              <w:rPr>
                <w:rFonts w:ascii="Times" w:hAnsi="Times" w:cs="Times"/>
                <w:sz w:val="16"/>
                <w:szCs w:val="16"/>
              </w:rPr>
              <w:t xml:space="preserve">we could run the non-parametric </w:t>
            </w:r>
          </w:p>
          <w:p w14:paraId="7F5493C1" w14:textId="77777777" w:rsidR="0065651A" w:rsidRDefault="00A113AF" w:rsidP="0065651A">
            <w:pPr>
              <w:autoSpaceDE w:val="0"/>
              <w:autoSpaceDN w:val="0"/>
              <w:adjustRightInd w:val="0"/>
              <w:ind w:left="720" w:right="-2160"/>
              <w:rPr>
                <w:rFonts w:ascii="MS Mincho" w:eastAsia="MS Mincho" w:hAnsi="MS Mincho" w:cs="MS Mincho"/>
                <w:sz w:val="16"/>
                <w:szCs w:val="16"/>
              </w:rPr>
            </w:pPr>
            <w:r w:rsidRPr="0065651A">
              <w:rPr>
                <w:rFonts w:ascii="Times" w:hAnsi="Times" w:cs="Times"/>
                <w:sz w:val="16"/>
                <w:szCs w:val="16"/>
              </w:rPr>
              <w:t xml:space="preserve">Kruskal-Wallis test. </w:t>
            </w:r>
            <w:r w:rsidRPr="0065651A">
              <w:rPr>
                <w:rFonts w:ascii="MS Mincho" w:eastAsia="MS Mincho" w:hAnsi="MS Mincho" w:cs="MS Mincho" w:hint="eastAsia"/>
                <w:sz w:val="16"/>
                <w:szCs w:val="16"/>
              </w:rPr>
              <w:t> </w:t>
            </w:r>
          </w:p>
          <w:p w14:paraId="5DD2EA03" w14:textId="77777777" w:rsidR="0065651A" w:rsidRDefault="00A113AF" w:rsidP="0065651A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65651A">
              <w:rPr>
                <w:rFonts w:ascii="Times" w:hAnsi="Times" w:cs="Times"/>
                <w:sz w:val="16"/>
                <w:szCs w:val="16"/>
              </w:rPr>
              <w:t xml:space="preserve">* If we have problems with the homogeneity of variance </w:t>
            </w:r>
          </w:p>
          <w:p w14:paraId="602FEC0E" w14:textId="77777777" w:rsidR="0065651A" w:rsidRDefault="00A113AF" w:rsidP="0065651A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65651A">
              <w:rPr>
                <w:rFonts w:ascii="Times" w:hAnsi="Times" w:cs="Times"/>
                <w:sz w:val="16"/>
                <w:szCs w:val="16"/>
              </w:rPr>
              <w:t>assumption (</w:t>
            </w:r>
            <w:proofErr w:type="spellStart"/>
            <w:r w:rsidRPr="0065651A">
              <w:rPr>
                <w:rFonts w:ascii="Times" w:hAnsi="Times" w:cs="Times"/>
                <w:sz w:val="16"/>
                <w:szCs w:val="16"/>
              </w:rPr>
              <w:t>Levene's</w:t>
            </w:r>
            <w:proofErr w:type="spellEnd"/>
            <w:r w:rsidRPr="0065651A">
              <w:rPr>
                <w:rFonts w:ascii="Times" w:hAnsi="Times" w:cs="Times"/>
                <w:sz w:val="16"/>
                <w:szCs w:val="16"/>
              </w:rPr>
              <w:t xml:space="preserve"> test)</w:t>
            </w:r>
            <w:r>
              <w:rPr>
                <w:rFonts w:ascii="Times" w:hAnsi="Times" w:cs="Times"/>
                <w:sz w:val="28"/>
                <w:szCs w:val="28"/>
              </w:rPr>
              <w:t xml:space="preserve"> we </w:t>
            </w:r>
            <w:r w:rsidRPr="0065651A">
              <w:rPr>
                <w:rFonts w:ascii="Times" w:hAnsi="Times" w:cs="Times"/>
                <w:sz w:val="16"/>
                <w:szCs w:val="16"/>
              </w:rPr>
              <w:t xml:space="preserve">can run Welch's or robust </w:t>
            </w:r>
          </w:p>
          <w:p w14:paraId="2C31D0CB" w14:textId="7F685272" w:rsidR="00A113AF" w:rsidRDefault="00A113AF" w:rsidP="0065651A">
            <w:pPr>
              <w:autoSpaceDE w:val="0"/>
              <w:autoSpaceDN w:val="0"/>
              <w:adjustRightInd w:val="0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65651A">
              <w:rPr>
                <w:rFonts w:ascii="Times" w:hAnsi="Times" w:cs="Times"/>
                <w:sz w:val="16"/>
                <w:szCs w:val="16"/>
              </w:rPr>
              <w:t>ANOVA</w:t>
            </w:r>
            <w:r>
              <w:rPr>
                <w:rFonts w:ascii="Times" w:hAnsi="Times" w:cs="Times"/>
                <w:sz w:val="28"/>
                <w:szCs w:val="28"/>
              </w:rPr>
              <w:t xml:space="preserve">. 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0E23D25E" w14:textId="77777777" w:rsidR="00A113AF" w:rsidRDefault="00A113AF" w:rsidP="00B437D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40" w:line="480" w:lineRule="auto"/>
              <w:ind w:left="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A113AF" w14:paraId="7D4E7D40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3211B39" w14:textId="77777777" w:rsidR="00CB4CB9" w:rsidRPr="00CB4CB9" w:rsidRDefault="00CB4CB9" w:rsidP="00CB4CB9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</w:p>
          <w:p w14:paraId="480E6627" w14:textId="77777777" w:rsidR="00CB4CB9" w:rsidRDefault="00A113AF" w:rsidP="00CB4CB9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CB4CB9">
              <w:rPr>
                <w:rFonts w:ascii="Times" w:hAnsi="Times" w:cs="Times"/>
                <w:sz w:val="16"/>
                <w:szCs w:val="16"/>
              </w:rPr>
              <w:t xml:space="preserve">Run the code in the included R markdown </w:t>
            </w:r>
          </w:p>
          <w:p w14:paraId="27BD345A" w14:textId="481E28C2" w:rsidR="00A113AF" w:rsidRDefault="00A113AF" w:rsidP="00CB4CB9">
            <w:pPr>
              <w:autoSpaceDE w:val="0"/>
              <w:autoSpaceDN w:val="0"/>
              <w:adjustRightInd w:val="0"/>
              <w:spacing w:before="240" w:line="254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CB4CB9">
              <w:rPr>
                <w:rFonts w:ascii="Times" w:hAnsi="Times" w:cs="Times"/>
                <w:sz w:val="16"/>
                <w:szCs w:val="16"/>
              </w:rPr>
              <w:t>(.</w:t>
            </w:r>
            <w:proofErr w:type="spellStart"/>
            <w:r w:rsidRPr="00CB4CB9">
              <w:rPr>
                <w:rFonts w:ascii="Times" w:hAnsi="Times" w:cs="Times"/>
                <w:sz w:val="16"/>
                <w:szCs w:val="16"/>
              </w:rPr>
              <w:t>Rmd</w:t>
            </w:r>
            <w:proofErr w:type="spellEnd"/>
            <w:r w:rsidRPr="00CB4CB9">
              <w:rPr>
                <w:rFonts w:ascii="Times" w:hAnsi="Times" w:cs="Times"/>
                <w:sz w:val="16"/>
                <w:szCs w:val="16"/>
              </w:rPr>
              <w:t>).</w:t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08808024" w14:textId="77777777" w:rsidR="00CB4CB9" w:rsidRDefault="00A113AF" w:rsidP="00CB4CB9">
            <w:pPr>
              <w:autoSpaceDE w:val="0"/>
              <w:autoSpaceDN w:val="0"/>
              <w:adjustRightInd w:val="0"/>
              <w:spacing w:before="240" w:line="480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CB4CB9">
              <w:rPr>
                <w:rFonts w:ascii="Times New Roman" w:hAnsi="Times New Roman" w:cs="Times New Roman"/>
                <w:sz w:val="16"/>
                <w:szCs w:val="16"/>
              </w:rPr>
              <w:t>a.</w:t>
            </w:r>
            <w:r w:rsidRPr="00CB4CB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B4CB9">
              <w:rPr>
                <w:rFonts w:ascii="Times" w:hAnsi="Times" w:cs="Times"/>
                <w:sz w:val="16"/>
                <w:szCs w:val="16"/>
              </w:rPr>
              <w:t xml:space="preserve">Compare the output from the </w:t>
            </w:r>
            <w:proofErr w:type="spellStart"/>
            <w:proofErr w:type="gramStart"/>
            <w:r w:rsidRPr="00CB4CB9">
              <w:rPr>
                <w:rFonts w:ascii="Times" w:hAnsi="Times" w:cs="Times"/>
                <w:sz w:val="16"/>
                <w:szCs w:val="16"/>
              </w:rPr>
              <w:t>lm</w:t>
            </w:r>
            <w:proofErr w:type="spellEnd"/>
            <w:r w:rsidRPr="00CB4CB9">
              <w:rPr>
                <w:rFonts w:ascii="Times" w:hAnsi="Times" w:cs="Times"/>
                <w:sz w:val="16"/>
                <w:szCs w:val="16"/>
              </w:rPr>
              <w:t>(</w:t>
            </w:r>
            <w:proofErr w:type="gramEnd"/>
            <w:r w:rsidRPr="00CB4CB9">
              <w:rPr>
                <w:rFonts w:ascii="Times" w:hAnsi="Times" w:cs="Times"/>
                <w:sz w:val="16"/>
                <w:szCs w:val="16"/>
              </w:rPr>
              <w:t xml:space="preserve">) function in R with the output from the </w:t>
            </w:r>
            <w:proofErr w:type="spellStart"/>
            <w:r w:rsidRPr="00CB4CB9">
              <w:rPr>
                <w:rFonts w:ascii="Times" w:hAnsi="Times" w:cs="Times"/>
                <w:sz w:val="16"/>
                <w:szCs w:val="16"/>
              </w:rPr>
              <w:t>linReg</w:t>
            </w:r>
            <w:proofErr w:type="spellEnd"/>
            <w:r w:rsidRPr="00CB4CB9">
              <w:rPr>
                <w:rFonts w:ascii="Times" w:hAnsi="Times" w:cs="Times"/>
                <w:sz w:val="16"/>
                <w:szCs w:val="16"/>
              </w:rPr>
              <w:t xml:space="preserve">() function in the </w:t>
            </w:r>
            <w:proofErr w:type="spellStart"/>
            <w:r w:rsidRPr="00CB4CB9">
              <w:rPr>
                <w:rFonts w:ascii="Times" w:hAnsi="Times" w:cs="Times"/>
                <w:sz w:val="16"/>
                <w:szCs w:val="16"/>
              </w:rPr>
              <w:t>jmv</w:t>
            </w:r>
            <w:proofErr w:type="spellEnd"/>
            <w:r w:rsidRPr="00CB4CB9">
              <w:rPr>
                <w:rFonts w:ascii="Times" w:hAnsi="Times" w:cs="Times"/>
                <w:sz w:val="16"/>
                <w:szCs w:val="16"/>
              </w:rPr>
              <w:t xml:space="preserve"> package and the output in </w:t>
            </w:r>
            <w:proofErr w:type="spellStart"/>
            <w:r w:rsidRPr="00CB4CB9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CB4CB9">
              <w:rPr>
                <w:rFonts w:ascii="Times" w:hAnsi="Times" w:cs="Times"/>
                <w:sz w:val="16"/>
                <w:szCs w:val="16"/>
              </w:rPr>
              <w:t xml:space="preserve">. </w:t>
            </w:r>
          </w:p>
          <w:p w14:paraId="208E1ED0" w14:textId="6B71D18A" w:rsidR="00A113AF" w:rsidRPr="00CB4CB9" w:rsidRDefault="00A113AF" w:rsidP="00CB4CB9">
            <w:pPr>
              <w:autoSpaceDE w:val="0"/>
              <w:autoSpaceDN w:val="0"/>
              <w:adjustRightInd w:val="0"/>
              <w:spacing w:before="240" w:line="480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CB4CB9">
              <w:rPr>
                <w:rFonts w:ascii="Times" w:hAnsi="Times" w:cs="Times"/>
                <w:sz w:val="16"/>
                <w:szCs w:val="16"/>
              </w:rPr>
              <w:t>Do the values match?</w:t>
            </w:r>
          </w:p>
          <w:p w14:paraId="0740DB4C" w14:textId="77777777" w:rsidR="00A113AF" w:rsidRPr="00CB4CB9" w:rsidRDefault="00A113AF" w:rsidP="00CB4CB9">
            <w:pPr>
              <w:autoSpaceDE w:val="0"/>
              <w:autoSpaceDN w:val="0"/>
              <w:adjustRightInd w:val="0"/>
              <w:spacing w:before="240" w:line="480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CB4CB9">
              <w:rPr>
                <w:rFonts w:ascii="Times New Roman" w:hAnsi="Times New Roman" w:cs="Times New Roman"/>
                <w:sz w:val="16"/>
                <w:szCs w:val="16"/>
              </w:rPr>
              <w:t>b.</w:t>
            </w:r>
            <w:r w:rsidRPr="00CB4CB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B4CB9">
              <w:rPr>
                <w:rFonts w:ascii="Times" w:hAnsi="Times" w:cs="Times"/>
                <w:sz w:val="16"/>
                <w:szCs w:val="16"/>
              </w:rPr>
              <w:t xml:space="preserve">What values does </w:t>
            </w:r>
            <w:proofErr w:type="spellStart"/>
            <w:r w:rsidRPr="00CB4CB9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CB4CB9">
              <w:rPr>
                <w:rFonts w:ascii="Times" w:hAnsi="Times" w:cs="Times"/>
                <w:sz w:val="16"/>
                <w:szCs w:val="16"/>
              </w:rPr>
              <w:t xml:space="preserve"> provide that you need to calculate separately in the </w:t>
            </w:r>
            <w:proofErr w:type="spellStart"/>
            <w:proofErr w:type="gramStart"/>
            <w:r w:rsidRPr="00CB4CB9">
              <w:rPr>
                <w:rFonts w:ascii="Times" w:hAnsi="Times" w:cs="Times"/>
                <w:sz w:val="16"/>
                <w:szCs w:val="16"/>
              </w:rPr>
              <w:t>lm</w:t>
            </w:r>
            <w:proofErr w:type="spellEnd"/>
            <w:r w:rsidRPr="00CB4CB9">
              <w:rPr>
                <w:rFonts w:ascii="Times" w:hAnsi="Times" w:cs="Times"/>
                <w:sz w:val="16"/>
                <w:szCs w:val="16"/>
              </w:rPr>
              <w:t>(</w:t>
            </w:r>
            <w:proofErr w:type="gramEnd"/>
            <w:r w:rsidRPr="00CB4CB9">
              <w:rPr>
                <w:rFonts w:ascii="Times" w:hAnsi="Times" w:cs="Times"/>
                <w:sz w:val="16"/>
                <w:szCs w:val="16"/>
              </w:rPr>
              <w:t>) function?</w:t>
            </w:r>
          </w:p>
          <w:p w14:paraId="2ACEDB17" w14:textId="77777777" w:rsidR="00CB4CB9" w:rsidRDefault="00A113AF" w:rsidP="00CB4CB9">
            <w:pPr>
              <w:autoSpaceDE w:val="0"/>
              <w:autoSpaceDN w:val="0"/>
              <w:adjustRightInd w:val="0"/>
              <w:spacing w:before="240" w:line="480" w:lineRule="auto"/>
              <w:ind w:left="720" w:right="-2160"/>
              <w:rPr>
                <w:rFonts w:ascii="Times" w:hAnsi="Times" w:cs="Times"/>
                <w:sz w:val="16"/>
                <w:szCs w:val="16"/>
              </w:rPr>
            </w:pPr>
            <w:r w:rsidRPr="00CB4CB9">
              <w:rPr>
                <w:rFonts w:ascii="Times New Roman" w:hAnsi="Times New Roman" w:cs="Times New Roman"/>
                <w:sz w:val="16"/>
                <w:szCs w:val="16"/>
              </w:rPr>
              <w:t>c.</w:t>
            </w:r>
            <w:r w:rsidRPr="00CB4CB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CB4CB9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CB4CB9">
              <w:rPr>
                <w:rFonts w:ascii="Times" w:hAnsi="Times" w:cs="Times"/>
                <w:sz w:val="16"/>
                <w:szCs w:val="16"/>
              </w:rPr>
              <w:t xml:space="preserve"> makes doing linear regression with categorical variables pretty easy. </w:t>
            </w:r>
          </w:p>
          <w:p w14:paraId="5E299BE5" w14:textId="44C092DC" w:rsidR="00A113AF" w:rsidRDefault="00A113AF" w:rsidP="00CB4CB9">
            <w:pPr>
              <w:autoSpaceDE w:val="0"/>
              <w:autoSpaceDN w:val="0"/>
              <w:adjustRightInd w:val="0"/>
              <w:spacing w:before="240" w:line="480" w:lineRule="auto"/>
              <w:ind w:left="720" w:right="-2160"/>
              <w:rPr>
                <w:rFonts w:ascii="Times" w:hAnsi="Times" w:cs="Times"/>
                <w:sz w:val="22"/>
                <w:szCs w:val="22"/>
              </w:rPr>
            </w:pPr>
            <w:r w:rsidRPr="00CB4CB9">
              <w:rPr>
                <w:rFonts w:ascii="Times" w:hAnsi="Times" w:cs="Times"/>
                <w:sz w:val="16"/>
                <w:szCs w:val="16"/>
              </w:rPr>
              <w:t xml:space="preserve">Here’s a nice post </w:t>
            </w:r>
            <w:hyperlink r:id="rId5" w:history="1">
              <w:r w:rsidRPr="00CB4CB9">
                <w:rPr>
                  <w:rFonts w:ascii="Times" w:hAnsi="Times" w:cs="Times"/>
                  <w:color w:val="0000FF"/>
                  <w:sz w:val="16"/>
                  <w:szCs w:val="16"/>
                  <w:u w:val="single"/>
                </w:rPr>
                <w:t>https://mattchoward.com/dummy-coded-regression-in-jamovi/</w:t>
              </w:r>
            </w:hyperlink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</w:p>
        </w:tc>
      </w:tr>
      <w:tr w:rsidR="00A113AF" w14:paraId="1A783659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727F104" w14:textId="77777777" w:rsidR="00A113AF" w:rsidRPr="00CB4CB9" w:rsidRDefault="00A113AF" w:rsidP="00CB4CB9">
            <w:pPr>
              <w:autoSpaceDE w:val="0"/>
              <w:autoSpaceDN w:val="0"/>
              <w:adjustRightInd w:val="0"/>
              <w:spacing w:before="240" w:line="254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CB4CB9">
              <w:rPr>
                <w:rFonts w:ascii="Times New Roman" w:hAnsi="Times New Roman" w:cs="Times New Roman"/>
                <w:sz w:val="16"/>
                <w:szCs w:val="16"/>
              </w:rPr>
              <w:t>23.</w:t>
            </w:r>
            <w:r w:rsidRPr="00CB4CB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B4CB9">
              <w:rPr>
                <w:rFonts w:ascii="Times" w:hAnsi="Times" w:cs="Times"/>
                <w:sz w:val="16"/>
                <w:szCs w:val="16"/>
              </w:rPr>
              <w:t xml:space="preserve"> Save your </w:t>
            </w:r>
            <w:proofErr w:type="spellStart"/>
            <w:r w:rsidRPr="00CB4CB9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CB4CB9">
              <w:rPr>
                <w:rFonts w:ascii="Times" w:hAnsi="Times" w:cs="Times"/>
                <w:sz w:val="16"/>
                <w:szCs w:val="16"/>
              </w:rPr>
              <w:t xml:space="preserve"> (.</w:t>
            </w:r>
            <w:proofErr w:type="spellStart"/>
            <w:r w:rsidRPr="00CB4CB9">
              <w:rPr>
                <w:rFonts w:ascii="Times" w:hAnsi="Times" w:cs="Times"/>
                <w:sz w:val="16"/>
                <w:szCs w:val="16"/>
              </w:rPr>
              <w:t>omv</w:t>
            </w:r>
            <w:proofErr w:type="spellEnd"/>
            <w:r w:rsidRPr="00CB4CB9">
              <w:rPr>
                <w:rFonts w:ascii="Times" w:hAnsi="Times" w:cs="Times"/>
                <w:sz w:val="16"/>
                <w:szCs w:val="16"/>
              </w:rPr>
              <w:t>) file. You will turn it in.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2560E87" w14:textId="77777777" w:rsidR="00A113AF" w:rsidRDefault="00A113AF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A113AF" w14:paraId="24E8910A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0F8156F7" w14:textId="77777777" w:rsidR="00CB4CB9" w:rsidRDefault="00A113AF" w:rsidP="00CB4CB9">
            <w:pPr>
              <w:autoSpaceDE w:val="0"/>
              <w:autoSpaceDN w:val="0"/>
              <w:adjustRightInd w:val="0"/>
              <w:spacing w:before="240" w:line="254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CB4CB9">
              <w:rPr>
                <w:rFonts w:ascii="Times" w:hAnsi="Times" w:cs="Times"/>
                <w:sz w:val="16"/>
                <w:szCs w:val="16"/>
              </w:rPr>
              <w:t xml:space="preserve">After you finished reading through the </w:t>
            </w:r>
          </w:p>
          <w:p w14:paraId="33D99B94" w14:textId="77777777" w:rsidR="00CB4CB9" w:rsidRDefault="00A113AF" w:rsidP="00CB4CB9">
            <w:pPr>
              <w:autoSpaceDE w:val="0"/>
              <w:autoSpaceDN w:val="0"/>
              <w:adjustRightInd w:val="0"/>
              <w:spacing w:before="240" w:line="254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CB4CB9">
              <w:rPr>
                <w:rFonts w:ascii="Times" w:hAnsi="Times" w:cs="Times"/>
                <w:sz w:val="16"/>
                <w:szCs w:val="16"/>
              </w:rPr>
              <w:t>.</w:t>
            </w:r>
            <w:proofErr w:type="spellStart"/>
            <w:r w:rsidRPr="00CB4CB9">
              <w:rPr>
                <w:rFonts w:ascii="Times" w:hAnsi="Times" w:cs="Times"/>
                <w:sz w:val="16"/>
                <w:szCs w:val="16"/>
              </w:rPr>
              <w:t>Rmd</w:t>
            </w:r>
            <w:proofErr w:type="spellEnd"/>
            <w:r w:rsidRPr="00CB4CB9">
              <w:rPr>
                <w:rFonts w:ascii="Times" w:hAnsi="Times" w:cs="Times"/>
                <w:sz w:val="16"/>
                <w:szCs w:val="16"/>
              </w:rPr>
              <w:t xml:space="preserve"> file. Knit the file to markdown and save the .md </w:t>
            </w:r>
          </w:p>
          <w:p w14:paraId="292EECA4" w14:textId="77777777" w:rsidR="00CB4CB9" w:rsidRDefault="00A113AF" w:rsidP="00CB4CB9">
            <w:pPr>
              <w:autoSpaceDE w:val="0"/>
              <w:autoSpaceDN w:val="0"/>
              <w:adjustRightInd w:val="0"/>
              <w:spacing w:before="240" w:line="254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CB4CB9">
              <w:rPr>
                <w:rFonts w:ascii="Times" w:hAnsi="Times" w:cs="Times"/>
                <w:sz w:val="16"/>
                <w:szCs w:val="16"/>
              </w:rPr>
              <w:t xml:space="preserve">file. You will turn the file in as part of your </w:t>
            </w:r>
          </w:p>
          <w:p w14:paraId="12AF0E4A" w14:textId="77777777" w:rsidR="00CB4CB9" w:rsidRDefault="00A113AF" w:rsidP="00CB4CB9">
            <w:pPr>
              <w:autoSpaceDE w:val="0"/>
              <w:autoSpaceDN w:val="0"/>
              <w:adjustRightInd w:val="0"/>
              <w:spacing w:before="240" w:line="254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CB4CB9">
              <w:rPr>
                <w:rFonts w:ascii="Times" w:hAnsi="Times" w:cs="Times"/>
                <w:sz w:val="16"/>
                <w:szCs w:val="16"/>
              </w:rPr>
              <w:t xml:space="preserve">assignment. Describe any difficulties. If you encounter </w:t>
            </w:r>
          </w:p>
          <w:p w14:paraId="56DBEB93" w14:textId="77777777" w:rsidR="00CB4CB9" w:rsidRDefault="00A113AF" w:rsidP="00CB4CB9">
            <w:pPr>
              <w:autoSpaceDE w:val="0"/>
              <w:autoSpaceDN w:val="0"/>
              <w:adjustRightInd w:val="0"/>
              <w:spacing w:before="240" w:line="254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CB4CB9">
              <w:rPr>
                <w:rFonts w:ascii="Times" w:hAnsi="Times" w:cs="Times"/>
                <w:sz w:val="16"/>
                <w:szCs w:val="16"/>
              </w:rPr>
              <w:t xml:space="preserve">errors close all instances of RStudio and try opening it </w:t>
            </w:r>
          </w:p>
          <w:p w14:paraId="08E215BC" w14:textId="77777777" w:rsidR="00CB4CB9" w:rsidRDefault="00A113AF" w:rsidP="00CB4CB9">
            <w:pPr>
              <w:autoSpaceDE w:val="0"/>
              <w:autoSpaceDN w:val="0"/>
              <w:adjustRightInd w:val="0"/>
              <w:spacing w:before="240" w:line="254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CB4CB9">
              <w:rPr>
                <w:rFonts w:ascii="Times" w:hAnsi="Times" w:cs="Times"/>
                <w:sz w:val="16"/>
                <w:szCs w:val="16"/>
              </w:rPr>
              <w:t>again. (Don’t save your workspace.) If you encounter</w:t>
            </w:r>
          </w:p>
          <w:p w14:paraId="15ED96F4" w14:textId="77777777" w:rsidR="00CB4CB9" w:rsidRDefault="00A113AF" w:rsidP="00CB4CB9">
            <w:pPr>
              <w:autoSpaceDE w:val="0"/>
              <w:autoSpaceDN w:val="0"/>
              <w:adjustRightInd w:val="0"/>
              <w:spacing w:before="240" w:line="254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CB4CB9">
              <w:rPr>
                <w:rFonts w:ascii="Times" w:hAnsi="Times" w:cs="Times"/>
                <w:sz w:val="16"/>
                <w:szCs w:val="16"/>
              </w:rPr>
              <w:t xml:space="preserve"> errors while creating the file and can’t figure out how </w:t>
            </w:r>
          </w:p>
          <w:p w14:paraId="559707B9" w14:textId="77777777" w:rsidR="00CB4CB9" w:rsidRDefault="00A113AF" w:rsidP="00CB4CB9">
            <w:pPr>
              <w:autoSpaceDE w:val="0"/>
              <w:autoSpaceDN w:val="0"/>
              <w:adjustRightInd w:val="0"/>
              <w:spacing w:before="240" w:line="254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CB4CB9">
              <w:rPr>
                <w:rFonts w:ascii="Times" w:hAnsi="Times" w:cs="Times"/>
                <w:sz w:val="16"/>
                <w:szCs w:val="16"/>
              </w:rPr>
              <w:t xml:space="preserve">to fix them before the assignment is due. </w:t>
            </w:r>
          </w:p>
          <w:p w14:paraId="6E9AA210" w14:textId="77777777" w:rsidR="00A2773E" w:rsidRDefault="00A113AF" w:rsidP="00CB4CB9">
            <w:pPr>
              <w:autoSpaceDE w:val="0"/>
              <w:autoSpaceDN w:val="0"/>
              <w:adjustRightInd w:val="0"/>
              <w:spacing w:before="240" w:line="254" w:lineRule="auto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CB4CB9">
              <w:rPr>
                <w:rFonts w:ascii="Times" w:hAnsi="Times" w:cs="Times"/>
                <w:sz w:val="16"/>
                <w:szCs w:val="16"/>
              </w:rPr>
              <w:t>You can paste the text of the .</w:t>
            </w:r>
            <w:proofErr w:type="spellStart"/>
            <w:r w:rsidRPr="00CB4CB9">
              <w:rPr>
                <w:rFonts w:ascii="Times" w:hAnsi="Times" w:cs="Times"/>
                <w:sz w:val="16"/>
                <w:szCs w:val="16"/>
              </w:rPr>
              <w:t>Rmd</w:t>
            </w:r>
            <w:proofErr w:type="spellEnd"/>
            <w:r w:rsidRPr="00CB4CB9">
              <w:rPr>
                <w:rFonts w:ascii="Times" w:hAnsi="Times" w:cs="Times"/>
                <w:sz w:val="16"/>
                <w:szCs w:val="16"/>
              </w:rPr>
              <w:t xml:space="preserve"> file with the output </w:t>
            </w:r>
          </w:p>
          <w:p w14:paraId="10C9BDFD" w14:textId="5823C071" w:rsidR="00A113AF" w:rsidRDefault="00A113AF" w:rsidP="00CB4CB9">
            <w:pPr>
              <w:autoSpaceDE w:val="0"/>
              <w:autoSpaceDN w:val="0"/>
              <w:adjustRightInd w:val="0"/>
              <w:spacing w:before="240" w:line="254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 w:rsidRPr="00CB4CB9">
              <w:rPr>
                <w:rFonts w:ascii="Times" w:hAnsi="Times" w:cs="Times"/>
                <w:sz w:val="16"/>
                <w:szCs w:val="16"/>
              </w:rPr>
              <w:t>into a Word or pdf file and turn in that</w:t>
            </w:r>
            <w:r>
              <w:rPr>
                <w:rFonts w:ascii="Times" w:hAnsi="Times" w:cs="Times"/>
                <w:sz w:val="28"/>
                <w:szCs w:val="28"/>
              </w:rPr>
              <w:t>.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68A5B98" w14:textId="77777777" w:rsidR="00A113AF" w:rsidRDefault="00A113AF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A113AF" w14:paraId="5337AFF2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F158925" w14:textId="77777777" w:rsidR="003E17B9" w:rsidRDefault="00A113AF" w:rsidP="003E17B9">
            <w:pPr>
              <w:autoSpaceDE w:val="0"/>
              <w:autoSpaceDN w:val="0"/>
              <w:adjustRightInd w:val="0"/>
              <w:spacing w:before="240" w:after="160" w:line="254" w:lineRule="auto"/>
              <w:ind w:left="1080" w:right="-2160"/>
              <w:rPr>
                <w:rFonts w:ascii="Times" w:hAnsi="Times" w:cs="Times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What did you like/dislike </w:t>
            </w:r>
          </w:p>
          <w:p w14:paraId="0910F6AA" w14:textId="3ABC910E" w:rsidR="00A113AF" w:rsidRDefault="00A113AF" w:rsidP="003E17B9">
            <w:pPr>
              <w:autoSpaceDE w:val="0"/>
              <w:autoSpaceDN w:val="0"/>
              <w:adjustRightInd w:val="0"/>
              <w:spacing w:before="240" w:after="160" w:line="254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8"/>
                <w:szCs w:val="28"/>
              </w:rPr>
              <w:t>about this assignment?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AD39CEA" w14:textId="77777777" w:rsidR="00A113AF" w:rsidRDefault="00A113AF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A113AF" w14:paraId="12617D8D" w14:textId="77777777" w:rsidTr="00814953">
        <w:tblPrEx>
          <w:tblBorders>
            <w:top w:val="none" w:sz="0" w:space="0" w:color="auto"/>
          </w:tblBorders>
        </w:tblPrEx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04165859" w14:textId="77777777" w:rsidR="003E17B9" w:rsidRPr="003E17B9" w:rsidRDefault="00A113AF" w:rsidP="003E17B9">
            <w:pPr>
              <w:autoSpaceDE w:val="0"/>
              <w:autoSpaceDN w:val="0"/>
              <w:adjustRightInd w:val="0"/>
              <w:spacing w:before="240" w:after="160" w:line="254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How would you change </w:t>
            </w:r>
          </w:p>
          <w:p w14:paraId="2E014DCB" w14:textId="77777777" w:rsidR="003E17B9" w:rsidRPr="003E17B9" w:rsidRDefault="00A113AF" w:rsidP="003E17B9">
            <w:pPr>
              <w:autoSpaceDE w:val="0"/>
              <w:autoSpaceDN w:val="0"/>
              <w:adjustRightInd w:val="0"/>
              <w:spacing w:before="240" w:after="160" w:line="254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8"/>
                <w:szCs w:val="28"/>
              </w:rPr>
              <w:t xml:space="preserve">this assignment to make it </w:t>
            </w:r>
          </w:p>
          <w:p w14:paraId="1A65C955" w14:textId="68480554" w:rsidR="00A113AF" w:rsidRDefault="00A113AF" w:rsidP="003E17B9">
            <w:pPr>
              <w:autoSpaceDE w:val="0"/>
              <w:autoSpaceDN w:val="0"/>
              <w:adjustRightInd w:val="0"/>
              <w:spacing w:before="240" w:after="160" w:line="254" w:lineRule="auto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8"/>
                <w:szCs w:val="28"/>
              </w:rPr>
              <w:t>better for future students?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4DE9835E" w14:textId="77777777" w:rsidR="00A113AF" w:rsidRDefault="00A113AF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A113AF" w14:paraId="62820CFE" w14:textId="77777777" w:rsidTr="00814953">
        <w:tc>
          <w:tcPr>
            <w:tcW w:w="47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6D9EB62C" w14:textId="77777777" w:rsidR="003E17B9" w:rsidRPr="003E17B9" w:rsidRDefault="00A113AF" w:rsidP="003E17B9">
            <w:p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3E17B9">
              <w:rPr>
                <w:rFonts w:ascii="Times" w:hAnsi="Times" w:cs="Times"/>
                <w:sz w:val="16"/>
                <w:szCs w:val="16"/>
              </w:rPr>
              <w:t xml:space="preserve">Complete the answer </w:t>
            </w:r>
          </w:p>
          <w:p w14:paraId="6A705EE4" w14:textId="77777777" w:rsidR="003E17B9" w:rsidRDefault="00A113AF" w:rsidP="003E17B9">
            <w:p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3E17B9">
              <w:rPr>
                <w:rFonts w:ascii="Times" w:hAnsi="Times" w:cs="Times"/>
                <w:sz w:val="16"/>
                <w:szCs w:val="16"/>
              </w:rPr>
              <w:t xml:space="preserve">submission in Canvas and turn in your RStudio and </w:t>
            </w:r>
          </w:p>
          <w:p w14:paraId="5DD20552" w14:textId="12373170" w:rsidR="003E17B9" w:rsidRPr="003E17B9" w:rsidRDefault="00A113AF" w:rsidP="003E17B9">
            <w:p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proofErr w:type="spellStart"/>
            <w:r w:rsidRPr="003E17B9">
              <w:rPr>
                <w:rFonts w:ascii="Times" w:hAnsi="Times" w:cs="Times"/>
                <w:sz w:val="16"/>
                <w:szCs w:val="16"/>
              </w:rPr>
              <w:t>Jamovi</w:t>
            </w:r>
            <w:proofErr w:type="spellEnd"/>
            <w:r w:rsidRPr="003E17B9">
              <w:rPr>
                <w:rFonts w:ascii="Times" w:hAnsi="Times" w:cs="Times"/>
                <w:sz w:val="16"/>
                <w:szCs w:val="16"/>
              </w:rPr>
              <w:t xml:space="preserve"> files. </w:t>
            </w:r>
          </w:p>
          <w:p w14:paraId="238239F8" w14:textId="77777777" w:rsidR="003E17B9" w:rsidRPr="003E17B9" w:rsidRDefault="00A113AF" w:rsidP="003E17B9">
            <w:p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3E17B9">
              <w:rPr>
                <w:rFonts w:ascii="Times" w:hAnsi="Times" w:cs="Times"/>
                <w:sz w:val="16"/>
                <w:szCs w:val="16"/>
              </w:rPr>
              <w:t xml:space="preserve">(The answer submission in </w:t>
            </w:r>
          </w:p>
          <w:p w14:paraId="221BF525" w14:textId="77777777" w:rsidR="003E17B9" w:rsidRDefault="00A113AF" w:rsidP="003E17B9">
            <w:p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3E17B9">
              <w:rPr>
                <w:rFonts w:ascii="Times" w:hAnsi="Times" w:cs="Times"/>
                <w:sz w:val="16"/>
                <w:szCs w:val="16"/>
              </w:rPr>
              <w:t xml:space="preserve">Canvas allows multiple attempts. You may want to </w:t>
            </w:r>
          </w:p>
          <w:p w14:paraId="72A916F2" w14:textId="73F53C6C" w:rsidR="003E17B9" w:rsidRPr="003E17B9" w:rsidRDefault="00A113AF" w:rsidP="003E17B9">
            <w:p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3E17B9">
              <w:rPr>
                <w:rFonts w:ascii="Times" w:hAnsi="Times" w:cs="Times"/>
                <w:sz w:val="16"/>
                <w:szCs w:val="16"/>
              </w:rPr>
              <w:t xml:space="preserve">save the text you provide in </w:t>
            </w:r>
          </w:p>
          <w:p w14:paraId="0FE1A3BD" w14:textId="77777777" w:rsidR="003E17B9" w:rsidRPr="003E17B9" w:rsidRDefault="00A113AF" w:rsidP="003E17B9">
            <w:p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3E17B9">
              <w:rPr>
                <w:rFonts w:ascii="Times" w:hAnsi="Times" w:cs="Times"/>
                <w:sz w:val="16"/>
                <w:szCs w:val="16"/>
              </w:rPr>
              <w:t xml:space="preserve">open responses like the two </w:t>
            </w:r>
          </w:p>
          <w:p w14:paraId="3A6B98BE" w14:textId="77777777" w:rsidR="003E17B9" w:rsidRPr="003E17B9" w:rsidRDefault="00A113AF" w:rsidP="003E17B9">
            <w:p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3E17B9">
              <w:rPr>
                <w:rFonts w:ascii="Times" w:hAnsi="Times" w:cs="Times"/>
                <w:sz w:val="16"/>
                <w:szCs w:val="16"/>
              </w:rPr>
              <w:t>questions above so you can just</w:t>
            </w:r>
          </w:p>
          <w:p w14:paraId="4DE7564C" w14:textId="77777777" w:rsidR="003E17B9" w:rsidRPr="003E17B9" w:rsidRDefault="00A113AF" w:rsidP="003E17B9">
            <w:p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3E17B9">
              <w:rPr>
                <w:rFonts w:ascii="Times" w:hAnsi="Times" w:cs="Times"/>
                <w:sz w:val="16"/>
                <w:szCs w:val="16"/>
              </w:rPr>
              <w:t xml:space="preserve"> paste it into the answer field </w:t>
            </w:r>
          </w:p>
          <w:p w14:paraId="2C1A90F1" w14:textId="77777777" w:rsidR="003E17B9" w:rsidRPr="003E17B9" w:rsidRDefault="00A113AF" w:rsidP="003E17B9">
            <w:p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" w:hAnsi="Times" w:cs="Times"/>
                <w:sz w:val="16"/>
                <w:szCs w:val="16"/>
              </w:rPr>
            </w:pPr>
            <w:r w:rsidRPr="003E17B9">
              <w:rPr>
                <w:rFonts w:ascii="Times" w:hAnsi="Times" w:cs="Times"/>
                <w:sz w:val="16"/>
                <w:szCs w:val="16"/>
              </w:rPr>
              <w:t>if you make additional attempts</w:t>
            </w:r>
          </w:p>
          <w:p w14:paraId="411A39E1" w14:textId="3EE6821E" w:rsidR="00A113AF" w:rsidRDefault="00A113AF" w:rsidP="003E17B9">
            <w:pPr>
              <w:autoSpaceDE w:val="0"/>
              <w:autoSpaceDN w:val="0"/>
              <w:adjustRightInd w:val="0"/>
              <w:spacing w:before="240"/>
              <w:ind w:left="1080" w:right="-2160"/>
              <w:rPr>
                <w:rFonts w:ascii="Times" w:hAnsi="Times" w:cs="Times"/>
                <w:sz w:val="22"/>
                <w:szCs w:val="22"/>
              </w:rPr>
            </w:pPr>
            <w:r w:rsidRPr="003E17B9">
              <w:rPr>
                <w:rFonts w:ascii="Times" w:hAnsi="Times" w:cs="Times"/>
                <w:sz w:val="16"/>
                <w:szCs w:val="16"/>
              </w:rPr>
              <w:t xml:space="preserve"> to improve your score.)</w:t>
            </w:r>
          </w:p>
        </w:tc>
        <w:tc>
          <w:tcPr>
            <w:tcW w:w="10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360" w:type="nil"/>
              <w:left w:w="115" w:type="nil"/>
              <w:bottom w:w="360" w:type="nil"/>
              <w:right w:w="115" w:type="nil"/>
            </w:tcMar>
            <w:vAlign w:val="center"/>
          </w:tcPr>
          <w:p w14:paraId="262B344C" w14:textId="77777777" w:rsidR="00A113AF" w:rsidRDefault="00A113AF">
            <w:pPr>
              <w:autoSpaceDE w:val="0"/>
              <w:autoSpaceDN w:val="0"/>
              <w:adjustRightInd w:val="0"/>
              <w:spacing w:before="240" w:line="480" w:lineRule="auto"/>
              <w:ind w:right="-2160"/>
              <w:rPr>
                <w:rFonts w:ascii="Times" w:hAnsi="Times" w:cs="Times"/>
                <w:sz w:val="28"/>
                <w:szCs w:val="28"/>
              </w:rPr>
            </w:pPr>
          </w:p>
        </w:tc>
      </w:tr>
    </w:tbl>
    <w:p w14:paraId="32394DC2" w14:textId="77777777" w:rsidR="00A113AF" w:rsidRDefault="00A113AF" w:rsidP="00A113AF">
      <w:pPr>
        <w:autoSpaceDE w:val="0"/>
        <w:autoSpaceDN w:val="0"/>
        <w:adjustRightInd w:val="0"/>
        <w:spacing w:after="160" w:line="254" w:lineRule="auto"/>
        <w:ind w:right="-2160"/>
        <w:rPr>
          <w:rFonts w:ascii="Times" w:hAnsi="Times" w:cs="Times"/>
          <w:sz w:val="22"/>
          <w:szCs w:val="22"/>
        </w:rPr>
      </w:pPr>
    </w:p>
    <w:p w14:paraId="4B5CE1F2" w14:textId="078F36DD" w:rsidR="00C06BDE" w:rsidRDefault="00D642C5"/>
    <w:sectPr w:rsidR="00C06BDE" w:rsidSect="00814953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7"/>
    <w:multiLevelType w:val="hybridMultilevel"/>
    <w:tmpl w:val="00000007"/>
    <w:lvl w:ilvl="0" w:tplc="0000025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9"/>
    <w:multiLevelType w:val="hybridMultilevel"/>
    <w:tmpl w:val="00000009"/>
    <w:lvl w:ilvl="0" w:tplc="0000032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1C"/>
    <w:multiLevelType w:val="hybridMultilevel"/>
    <w:tmpl w:val="0000001C"/>
    <w:lvl w:ilvl="0" w:tplc="00000A8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22"/>
    <w:multiLevelType w:val="hybridMultilevel"/>
    <w:tmpl w:val="00000022"/>
    <w:lvl w:ilvl="0" w:tplc="00000CE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5756CD8"/>
    <w:multiLevelType w:val="multilevel"/>
    <w:tmpl w:val="B3381A2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BD0884"/>
    <w:multiLevelType w:val="multilevel"/>
    <w:tmpl w:val="9CB8D4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975AF"/>
    <w:multiLevelType w:val="multilevel"/>
    <w:tmpl w:val="1294FA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5434AD"/>
    <w:multiLevelType w:val="multilevel"/>
    <w:tmpl w:val="305CC76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F2964"/>
    <w:multiLevelType w:val="multilevel"/>
    <w:tmpl w:val="2E2A62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B79D6"/>
    <w:multiLevelType w:val="multilevel"/>
    <w:tmpl w:val="A1829E6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15D85"/>
    <w:multiLevelType w:val="multilevel"/>
    <w:tmpl w:val="E1900AC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404BD"/>
    <w:multiLevelType w:val="multilevel"/>
    <w:tmpl w:val="D714D3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7"/>
  </w:num>
  <w:num w:numId="10">
    <w:abstractNumId w:val="12"/>
  </w:num>
  <w:num w:numId="11">
    <w:abstractNumId w:val="9"/>
  </w:num>
  <w:num w:numId="12">
    <w:abstractNumId w:val="8"/>
  </w:num>
  <w:num w:numId="13">
    <w:abstractNumId w:val="13"/>
  </w:num>
  <w:num w:numId="14">
    <w:abstractNumId w:val="10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AF"/>
    <w:rsid w:val="00004384"/>
    <w:rsid w:val="00036474"/>
    <w:rsid w:val="000415AF"/>
    <w:rsid w:val="00057EBE"/>
    <w:rsid w:val="0006488F"/>
    <w:rsid w:val="00065B2A"/>
    <w:rsid w:val="00091ACE"/>
    <w:rsid w:val="000C32F0"/>
    <w:rsid w:val="000D519E"/>
    <w:rsid w:val="000E1B2B"/>
    <w:rsid w:val="001058AC"/>
    <w:rsid w:val="001172F9"/>
    <w:rsid w:val="00134251"/>
    <w:rsid w:val="00137F1E"/>
    <w:rsid w:val="0016223D"/>
    <w:rsid w:val="001724F0"/>
    <w:rsid w:val="00185D0B"/>
    <w:rsid w:val="00194B02"/>
    <w:rsid w:val="001B44FF"/>
    <w:rsid w:val="001B4B43"/>
    <w:rsid w:val="002162BD"/>
    <w:rsid w:val="00217303"/>
    <w:rsid w:val="00226833"/>
    <w:rsid w:val="0023047A"/>
    <w:rsid w:val="00254AEA"/>
    <w:rsid w:val="002662F0"/>
    <w:rsid w:val="002802AE"/>
    <w:rsid w:val="002829B1"/>
    <w:rsid w:val="00287ADD"/>
    <w:rsid w:val="002921DE"/>
    <w:rsid w:val="002F0277"/>
    <w:rsid w:val="002F576F"/>
    <w:rsid w:val="00312585"/>
    <w:rsid w:val="00313117"/>
    <w:rsid w:val="003145B1"/>
    <w:rsid w:val="00347223"/>
    <w:rsid w:val="00361877"/>
    <w:rsid w:val="0036194D"/>
    <w:rsid w:val="0036455B"/>
    <w:rsid w:val="00367D6A"/>
    <w:rsid w:val="003C0388"/>
    <w:rsid w:val="003C05BF"/>
    <w:rsid w:val="003C7877"/>
    <w:rsid w:val="003E17B9"/>
    <w:rsid w:val="003F48DA"/>
    <w:rsid w:val="004170F6"/>
    <w:rsid w:val="00424655"/>
    <w:rsid w:val="004379BE"/>
    <w:rsid w:val="00441016"/>
    <w:rsid w:val="00451553"/>
    <w:rsid w:val="004522C9"/>
    <w:rsid w:val="00453DC0"/>
    <w:rsid w:val="00461856"/>
    <w:rsid w:val="00487973"/>
    <w:rsid w:val="004C24E9"/>
    <w:rsid w:val="004C7B68"/>
    <w:rsid w:val="004F07A0"/>
    <w:rsid w:val="0050758E"/>
    <w:rsid w:val="00516B14"/>
    <w:rsid w:val="00537081"/>
    <w:rsid w:val="00544965"/>
    <w:rsid w:val="00550D6D"/>
    <w:rsid w:val="00564E81"/>
    <w:rsid w:val="005C2913"/>
    <w:rsid w:val="005C6025"/>
    <w:rsid w:val="005D629E"/>
    <w:rsid w:val="005D6D21"/>
    <w:rsid w:val="005F0A26"/>
    <w:rsid w:val="005F1882"/>
    <w:rsid w:val="00604399"/>
    <w:rsid w:val="00604F94"/>
    <w:rsid w:val="00625663"/>
    <w:rsid w:val="0062626C"/>
    <w:rsid w:val="00651689"/>
    <w:rsid w:val="0065651A"/>
    <w:rsid w:val="00657187"/>
    <w:rsid w:val="00690624"/>
    <w:rsid w:val="006965D1"/>
    <w:rsid w:val="006C03B8"/>
    <w:rsid w:val="006C052E"/>
    <w:rsid w:val="006C2504"/>
    <w:rsid w:val="006C4DCB"/>
    <w:rsid w:val="006D17F5"/>
    <w:rsid w:val="00700C19"/>
    <w:rsid w:val="00705E04"/>
    <w:rsid w:val="00705FC1"/>
    <w:rsid w:val="00735BCE"/>
    <w:rsid w:val="007441F2"/>
    <w:rsid w:val="00792C38"/>
    <w:rsid w:val="00794788"/>
    <w:rsid w:val="007D07E8"/>
    <w:rsid w:val="007E4F4C"/>
    <w:rsid w:val="007E54E6"/>
    <w:rsid w:val="007F15B1"/>
    <w:rsid w:val="007F6504"/>
    <w:rsid w:val="00802A76"/>
    <w:rsid w:val="008109D1"/>
    <w:rsid w:val="00814953"/>
    <w:rsid w:val="00822788"/>
    <w:rsid w:val="00831C17"/>
    <w:rsid w:val="00843F71"/>
    <w:rsid w:val="008501D4"/>
    <w:rsid w:val="00850ADE"/>
    <w:rsid w:val="00864777"/>
    <w:rsid w:val="008751D7"/>
    <w:rsid w:val="00875C0A"/>
    <w:rsid w:val="00885F68"/>
    <w:rsid w:val="00886E8B"/>
    <w:rsid w:val="00891966"/>
    <w:rsid w:val="008A3071"/>
    <w:rsid w:val="008A4932"/>
    <w:rsid w:val="008A56D4"/>
    <w:rsid w:val="008C1A58"/>
    <w:rsid w:val="008C3381"/>
    <w:rsid w:val="008C5AB8"/>
    <w:rsid w:val="008E2747"/>
    <w:rsid w:val="0090457A"/>
    <w:rsid w:val="00904722"/>
    <w:rsid w:val="009075E1"/>
    <w:rsid w:val="00943D33"/>
    <w:rsid w:val="00962637"/>
    <w:rsid w:val="0097624B"/>
    <w:rsid w:val="009C1492"/>
    <w:rsid w:val="00A04571"/>
    <w:rsid w:val="00A113AF"/>
    <w:rsid w:val="00A148BC"/>
    <w:rsid w:val="00A22BD1"/>
    <w:rsid w:val="00A26E22"/>
    <w:rsid w:val="00A2770B"/>
    <w:rsid w:val="00A2773E"/>
    <w:rsid w:val="00A43859"/>
    <w:rsid w:val="00A74EF7"/>
    <w:rsid w:val="00A80BEB"/>
    <w:rsid w:val="00A8598E"/>
    <w:rsid w:val="00A95E59"/>
    <w:rsid w:val="00AC3354"/>
    <w:rsid w:val="00B2764A"/>
    <w:rsid w:val="00B35BED"/>
    <w:rsid w:val="00B437DB"/>
    <w:rsid w:val="00B52726"/>
    <w:rsid w:val="00B9486D"/>
    <w:rsid w:val="00BB6427"/>
    <w:rsid w:val="00BC10B4"/>
    <w:rsid w:val="00BC2361"/>
    <w:rsid w:val="00BD2E51"/>
    <w:rsid w:val="00BE5E21"/>
    <w:rsid w:val="00BE769D"/>
    <w:rsid w:val="00BF673F"/>
    <w:rsid w:val="00C110C3"/>
    <w:rsid w:val="00C13488"/>
    <w:rsid w:val="00C2172B"/>
    <w:rsid w:val="00C25818"/>
    <w:rsid w:val="00C33531"/>
    <w:rsid w:val="00C617CD"/>
    <w:rsid w:val="00C821F2"/>
    <w:rsid w:val="00C8721A"/>
    <w:rsid w:val="00C925CE"/>
    <w:rsid w:val="00CB0E20"/>
    <w:rsid w:val="00CB4CB9"/>
    <w:rsid w:val="00CB53A7"/>
    <w:rsid w:val="00CC19CE"/>
    <w:rsid w:val="00D01172"/>
    <w:rsid w:val="00D03D2F"/>
    <w:rsid w:val="00D16B06"/>
    <w:rsid w:val="00D1774C"/>
    <w:rsid w:val="00D24DB9"/>
    <w:rsid w:val="00D418FE"/>
    <w:rsid w:val="00D47FAC"/>
    <w:rsid w:val="00D642C5"/>
    <w:rsid w:val="00D66622"/>
    <w:rsid w:val="00D70FC7"/>
    <w:rsid w:val="00D72075"/>
    <w:rsid w:val="00D72B6B"/>
    <w:rsid w:val="00D7422C"/>
    <w:rsid w:val="00D918AA"/>
    <w:rsid w:val="00D94AC7"/>
    <w:rsid w:val="00DB205C"/>
    <w:rsid w:val="00DB3BD3"/>
    <w:rsid w:val="00DB4816"/>
    <w:rsid w:val="00DB7D62"/>
    <w:rsid w:val="00DC6D24"/>
    <w:rsid w:val="00DD781B"/>
    <w:rsid w:val="00DF04CD"/>
    <w:rsid w:val="00DF4945"/>
    <w:rsid w:val="00E43EBD"/>
    <w:rsid w:val="00E54A0A"/>
    <w:rsid w:val="00E64A72"/>
    <w:rsid w:val="00E85DB3"/>
    <w:rsid w:val="00E86E05"/>
    <w:rsid w:val="00EB36C5"/>
    <w:rsid w:val="00EC22E4"/>
    <w:rsid w:val="00EE45A6"/>
    <w:rsid w:val="00EF1810"/>
    <w:rsid w:val="00F26737"/>
    <w:rsid w:val="00F315A7"/>
    <w:rsid w:val="00F33158"/>
    <w:rsid w:val="00F436D1"/>
    <w:rsid w:val="00F54786"/>
    <w:rsid w:val="00F6625A"/>
    <w:rsid w:val="00F70652"/>
    <w:rsid w:val="00FA1315"/>
    <w:rsid w:val="00FA1C0F"/>
    <w:rsid w:val="00FA511C"/>
    <w:rsid w:val="00FB1A5F"/>
    <w:rsid w:val="00FD6CEE"/>
    <w:rsid w:val="00FE4ADD"/>
    <w:rsid w:val="00FF2D75"/>
    <w:rsid w:val="00F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D1948"/>
  <w15:chartTrackingRefBased/>
  <w15:docId w15:val="{08CEE020-2617-D349-8985-60CEABA6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56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25663"/>
  </w:style>
  <w:style w:type="character" w:customStyle="1" w:styleId="eop">
    <w:name w:val="eop"/>
    <w:basedOn w:val="DefaultParagraphFont"/>
    <w:rsid w:val="00625663"/>
  </w:style>
  <w:style w:type="character" w:customStyle="1" w:styleId="contextualspellingandgrammarerror">
    <w:name w:val="contextualspellingandgrammarerror"/>
    <w:basedOn w:val="DefaultParagraphFont"/>
    <w:rsid w:val="00625663"/>
  </w:style>
  <w:style w:type="character" w:customStyle="1" w:styleId="spellingerror">
    <w:name w:val="spellingerror"/>
    <w:basedOn w:val="DefaultParagraphFont"/>
    <w:rsid w:val="00625663"/>
  </w:style>
  <w:style w:type="character" w:customStyle="1" w:styleId="apple-converted-space">
    <w:name w:val="apple-converted-space"/>
    <w:basedOn w:val="DefaultParagraphFont"/>
    <w:rsid w:val="0090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tchoward.com/dummy-coded-regression-in-jamov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Kent-Marvick</dc:creator>
  <cp:keywords/>
  <dc:description/>
  <cp:lastModifiedBy>Jacqueline Kent-Marvick</cp:lastModifiedBy>
  <cp:revision>22</cp:revision>
  <dcterms:created xsi:type="dcterms:W3CDTF">2021-03-22T15:04:00Z</dcterms:created>
  <dcterms:modified xsi:type="dcterms:W3CDTF">2021-03-23T23:20:00Z</dcterms:modified>
</cp:coreProperties>
</file>